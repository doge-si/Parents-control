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AD9B50" w14:textId="77777777" w:rsidR="00973783" w:rsidRDefault="00973783" w:rsidP="00973783">
      <w:pPr>
        <w:widowControl/>
        <w:autoSpaceDE w:val="0"/>
        <w:autoSpaceDN w:val="0"/>
        <w:adjustRightInd w:val="0"/>
        <w:spacing w:line="440" w:lineRule="atLeast"/>
        <w:jc w:val="left"/>
        <w:rPr>
          <w:rFonts w:ascii="Helvetica Neue" w:hAnsi="Helvetica Neue" w:cs="Helvetica Neue"/>
          <w:color w:val="000000"/>
          <w:kern w:val="0"/>
          <w:sz w:val="36"/>
          <w:szCs w:val="36"/>
        </w:rPr>
      </w:pPr>
    </w:p>
    <w:p w14:paraId="452C4273" w14:textId="77777777" w:rsidR="00973783" w:rsidRDefault="00973783" w:rsidP="00973783">
      <w:pPr>
        <w:widowControl/>
        <w:autoSpaceDE w:val="0"/>
        <w:autoSpaceDN w:val="0"/>
        <w:adjustRightInd w:val="0"/>
        <w:spacing w:after="298" w:line="460" w:lineRule="atLeast"/>
        <w:jc w:val="left"/>
        <w:rPr>
          <w:rFonts w:ascii="Times" w:hAnsi="Times" w:cs="Times"/>
          <w:b/>
          <w:bCs/>
          <w:color w:val="000000"/>
          <w:kern w:val="0"/>
          <w:sz w:val="36"/>
          <w:szCs w:val="36"/>
        </w:rPr>
      </w:pPr>
      <w:r>
        <w:rPr>
          <w:rFonts w:ascii="Helvetica Neue" w:hAnsi="Helvetica Neue" w:cs="Helvetica Neue"/>
          <w:b/>
          <w:bCs/>
          <w:color w:val="000000"/>
          <w:kern w:val="0"/>
          <w:sz w:val="36"/>
          <w:szCs w:val="36"/>
        </w:rPr>
        <w:t>隐私政策</w:t>
      </w:r>
    </w:p>
    <w:p w14:paraId="4DFE0F51" w14:textId="77777777" w:rsidR="00973783" w:rsidRDefault="00973783" w:rsidP="00973783">
      <w:pPr>
        <w:widowControl/>
        <w:autoSpaceDE w:val="0"/>
        <w:autoSpaceDN w:val="0"/>
        <w:adjustRightInd w:val="0"/>
        <w:spacing w:line="440" w:lineRule="atLeast"/>
        <w:jc w:val="left"/>
        <w:rPr>
          <w:rFonts w:ascii="Helvetica Neue" w:hAnsi="Helvetica Neue" w:cs="Helvetica Neue"/>
          <w:color w:val="000000"/>
          <w:kern w:val="0"/>
          <w:sz w:val="36"/>
          <w:szCs w:val="36"/>
        </w:rPr>
      </w:pPr>
    </w:p>
    <w:p w14:paraId="269E7297" w14:textId="77777777" w:rsidR="00973783" w:rsidRDefault="00973783" w:rsidP="00973783">
      <w:pPr>
        <w:widowControl/>
        <w:autoSpaceDE w:val="0"/>
        <w:autoSpaceDN w:val="0"/>
        <w:adjustRightInd w:val="0"/>
        <w:spacing w:after="280" w:line="460" w:lineRule="atLeast"/>
        <w:jc w:val="left"/>
        <w:rPr>
          <w:rFonts w:ascii="Times" w:hAnsi="Times" w:cs="Times"/>
          <w:b/>
          <w:bCs/>
          <w:color w:val="000000"/>
          <w:kern w:val="0"/>
          <w:sz w:val="28"/>
          <w:szCs w:val="28"/>
        </w:rPr>
      </w:pPr>
      <w:r>
        <w:rPr>
          <w:rFonts w:ascii="Helvetica Neue" w:hAnsi="Helvetica Neue" w:cs="Helvetica Neue"/>
          <w:b/>
          <w:bCs/>
          <w:color w:val="000000"/>
          <w:kern w:val="0"/>
          <w:sz w:val="36"/>
          <w:szCs w:val="36"/>
        </w:rPr>
        <w:t>我们向您承诺</w:t>
      </w:r>
    </w:p>
    <w:p w14:paraId="279ECE5E" w14:textId="77777777" w:rsidR="00973783" w:rsidRDefault="00973783" w:rsidP="00973783">
      <w:pPr>
        <w:widowControl/>
        <w:autoSpaceDE w:val="0"/>
        <w:autoSpaceDN w:val="0"/>
        <w:adjustRightInd w:val="0"/>
        <w:spacing w:line="440" w:lineRule="atLeast"/>
        <w:jc w:val="left"/>
        <w:rPr>
          <w:rFonts w:ascii="Helvetica Neue" w:hAnsi="Helvetica Neue" w:cs="Helvetica Neue"/>
          <w:color w:val="000000"/>
          <w:kern w:val="0"/>
          <w:sz w:val="36"/>
          <w:szCs w:val="36"/>
        </w:rPr>
      </w:pPr>
    </w:p>
    <w:p w14:paraId="125FB8E1" w14:textId="2161AFE3" w:rsidR="00973783" w:rsidRDefault="00973783" w:rsidP="00973783">
      <w:pPr>
        <w:widowControl/>
        <w:autoSpaceDE w:val="0"/>
        <w:autoSpaceDN w:val="0"/>
        <w:adjustRightInd w:val="0"/>
        <w:spacing w:line="440" w:lineRule="atLeast"/>
        <w:jc w:val="left"/>
        <w:rPr>
          <w:rFonts w:ascii="Times" w:hAnsi="Times" w:cs="Times"/>
          <w:color w:val="000000"/>
          <w:kern w:val="0"/>
        </w:rPr>
      </w:pPr>
      <w:r>
        <w:rPr>
          <w:rFonts w:ascii="Helvetica Neue" w:hAnsi="Helvetica Neue" w:cs="Helvetica Neue"/>
          <w:color w:val="000000"/>
          <w:kern w:val="0"/>
          <w:sz w:val="36"/>
          <w:szCs w:val="36"/>
        </w:rPr>
        <w:t>本隐私政策规定了北京蝌蚪互动网络科技有限公司及其关联公司（下文简称</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蝌蚪互动</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或</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我们</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）如何收集、使用、披露、处理和保护您在使用我们的产品和服务时通过</w:t>
      </w:r>
      <w:r>
        <w:rPr>
          <w:rFonts w:ascii="Helvetica Neue" w:hAnsi="Helvetica Neue" w:cs="Helvetica Neue"/>
          <w:color w:val="000000"/>
          <w:kern w:val="0"/>
          <w:sz w:val="36"/>
          <w:szCs w:val="36"/>
        </w:rPr>
        <w:t>MIUI</w:t>
      </w:r>
      <w:r>
        <w:rPr>
          <w:rFonts w:ascii="Helvetica Neue" w:hAnsi="Helvetica Neue" w:cs="Helvetica Neue"/>
          <w:color w:val="000000"/>
          <w:kern w:val="0"/>
          <w:sz w:val="36"/>
          <w:szCs w:val="36"/>
        </w:rPr>
        <w:t>、</w:t>
      </w:r>
      <w:r w:rsidR="004E41CD">
        <w:rPr>
          <w:rFonts w:ascii="Helvetica Neue" w:hAnsi="Helvetica Neue" w:cs="Helvetica Neue"/>
          <w:color w:val="000000"/>
          <w:kern w:val="0"/>
          <w:sz w:val="36"/>
          <w:szCs w:val="36"/>
        </w:rPr>
        <w:t>蜂巢</w:t>
      </w:r>
      <w:r>
        <w:rPr>
          <w:rFonts w:ascii="Helvetica Neue" w:hAnsi="Helvetica Neue" w:cs="Helvetica Neue"/>
          <w:color w:val="000000"/>
          <w:kern w:val="0"/>
          <w:sz w:val="36"/>
          <w:szCs w:val="36"/>
        </w:rPr>
        <w:t>以及我们在移动设备上提供的应用程序套装提供给我们的信息；若我们要求您提供某些信息，以便在使用</w:t>
      </w:r>
      <w:bookmarkStart w:id="0" w:name="_GoBack"/>
      <w:bookmarkEnd w:id="0"/>
      <w:r w:rsidR="004E41CD">
        <w:rPr>
          <w:rFonts w:ascii="Helvetica Neue" w:hAnsi="Helvetica Neue" w:cs="Helvetica Neue"/>
          <w:color w:val="000000"/>
          <w:kern w:val="0"/>
          <w:sz w:val="36"/>
          <w:szCs w:val="36"/>
        </w:rPr>
        <w:t>蜂巢</w:t>
      </w:r>
      <w:r>
        <w:rPr>
          <w:rFonts w:ascii="Helvetica Neue" w:hAnsi="Helvetica Neue" w:cs="Helvetica Neue"/>
          <w:color w:val="000000"/>
          <w:kern w:val="0"/>
          <w:sz w:val="36"/>
          <w:szCs w:val="36"/>
        </w:rPr>
        <w:t>产品和服务时验证您的身份，我们将仅严格遵守本隐私政策和</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或我们的用户条款与条件来使用这些信息。</w:t>
      </w:r>
    </w:p>
    <w:p w14:paraId="7D444336" w14:textId="77777777" w:rsidR="00973783" w:rsidRDefault="00973783" w:rsidP="00973783">
      <w:pPr>
        <w:widowControl/>
        <w:autoSpaceDE w:val="0"/>
        <w:autoSpaceDN w:val="0"/>
        <w:adjustRightInd w:val="0"/>
        <w:spacing w:line="280" w:lineRule="atLeast"/>
        <w:jc w:val="left"/>
        <w:rPr>
          <w:rFonts w:ascii="Helvetica Neue" w:hAnsi="Helvetica Neue" w:cs="Helvetica Neue"/>
          <w:color w:val="000000"/>
          <w:kern w:val="0"/>
        </w:rPr>
      </w:pPr>
    </w:p>
    <w:p w14:paraId="3ED366A7" w14:textId="77777777" w:rsidR="00973783" w:rsidRDefault="00973783" w:rsidP="00973783">
      <w:pPr>
        <w:widowControl/>
        <w:autoSpaceDE w:val="0"/>
        <w:autoSpaceDN w:val="0"/>
        <w:adjustRightInd w:val="0"/>
        <w:spacing w:line="440" w:lineRule="atLeast"/>
        <w:jc w:val="left"/>
        <w:rPr>
          <w:rFonts w:ascii="Times" w:hAnsi="Times" w:cs="Times"/>
          <w:color w:val="000000"/>
          <w:kern w:val="0"/>
        </w:rPr>
      </w:pPr>
      <w:r>
        <w:rPr>
          <w:rFonts w:ascii="Helvetica Neue" w:hAnsi="Helvetica Neue" w:cs="Helvetica Neue"/>
          <w:color w:val="000000"/>
          <w:kern w:val="0"/>
          <w:sz w:val="36"/>
          <w:szCs w:val="36"/>
        </w:rPr>
        <w:t>本隐私政策在制定时充分考虑到您的需求；您全面了解我们的个人资料收集和使用惯例，而且确信自己最终能控制提供给蝌蚪互动的个人信息，这一点至关重要。</w:t>
      </w:r>
    </w:p>
    <w:p w14:paraId="4F15EE35" w14:textId="77777777" w:rsidR="00973783" w:rsidRDefault="00973783" w:rsidP="00973783">
      <w:pPr>
        <w:widowControl/>
        <w:autoSpaceDE w:val="0"/>
        <w:autoSpaceDN w:val="0"/>
        <w:adjustRightInd w:val="0"/>
        <w:spacing w:line="280" w:lineRule="atLeast"/>
        <w:jc w:val="left"/>
        <w:rPr>
          <w:rFonts w:ascii="Helvetica Neue" w:hAnsi="Helvetica Neue" w:cs="Helvetica Neue"/>
          <w:color w:val="000000"/>
          <w:kern w:val="0"/>
        </w:rPr>
      </w:pPr>
    </w:p>
    <w:p w14:paraId="1760436B" w14:textId="77777777" w:rsidR="00973783" w:rsidRDefault="00973783" w:rsidP="00973783">
      <w:pPr>
        <w:widowControl/>
        <w:autoSpaceDE w:val="0"/>
        <w:autoSpaceDN w:val="0"/>
        <w:adjustRightInd w:val="0"/>
        <w:spacing w:line="440" w:lineRule="atLeast"/>
        <w:jc w:val="left"/>
        <w:rPr>
          <w:rFonts w:ascii="Times" w:hAnsi="Times" w:cs="Times"/>
          <w:color w:val="000000"/>
          <w:kern w:val="0"/>
        </w:rPr>
      </w:pPr>
      <w:r>
        <w:rPr>
          <w:rFonts w:ascii="Helvetica Neue" w:hAnsi="Helvetica Neue" w:cs="Helvetica Neue"/>
          <w:color w:val="000000"/>
          <w:kern w:val="0"/>
          <w:sz w:val="36"/>
          <w:szCs w:val="36"/>
        </w:rPr>
        <w:t>在这项隐私政策中，</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个人信息</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指信息本身或与蝌蚪互动能够访问的个人的其他信息联系后能够识别特定个人的数据。此类个人信息包括您的姓名、地址、电话号码和电子邮箱地址。</w:t>
      </w:r>
    </w:p>
    <w:p w14:paraId="63072361" w14:textId="53125375" w:rsidR="00973783" w:rsidRDefault="00973783" w:rsidP="00973783">
      <w:pPr>
        <w:widowControl/>
        <w:autoSpaceDE w:val="0"/>
        <w:autoSpaceDN w:val="0"/>
        <w:adjustRightInd w:val="0"/>
        <w:spacing w:after="240" w:line="440" w:lineRule="atLeast"/>
        <w:jc w:val="left"/>
        <w:rPr>
          <w:rFonts w:ascii="Times" w:hAnsi="Times" w:cs="Times"/>
          <w:color w:val="000000"/>
          <w:kern w:val="0"/>
        </w:rPr>
      </w:pPr>
      <w:r>
        <w:rPr>
          <w:rFonts w:ascii="Helvetica Neue" w:hAnsi="Helvetica Neue" w:cs="Helvetica Neue"/>
          <w:color w:val="000000"/>
          <w:kern w:val="0"/>
          <w:sz w:val="36"/>
          <w:szCs w:val="36"/>
        </w:rPr>
        <w:t>通过使用</w:t>
      </w:r>
      <w:r w:rsidR="004E41CD">
        <w:rPr>
          <w:rFonts w:ascii="Helvetica Neue" w:hAnsi="Helvetica Neue" w:cs="Helvetica Neue"/>
          <w:color w:val="000000"/>
          <w:kern w:val="0"/>
          <w:sz w:val="36"/>
          <w:szCs w:val="36"/>
        </w:rPr>
        <w:t>蜂巢</w:t>
      </w:r>
      <w:r>
        <w:rPr>
          <w:rFonts w:ascii="Helvetica Neue" w:hAnsi="Helvetica Neue" w:cs="Helvetica Neue"/>
          <w:color w:val="000000"/>
          <w:kern w:val="0"/>
          <w:sz w:val="36"/>
          <w:szCs w:val="36"/>
        </w:rPr>
        <w:t>产品和服务，即表示您已阅读、认可并接受本隐私政策中所述之所有条款，包括我们随时作出的任何变更。我们承诺遵照适用法律（包括您所在地的数据保护法规）来保护您的个人信息的隐私、机密和安</w:t>
      </w:r>
      <w:r>
        <w:rPr>
          <w:rFonts w:ascii="Helvetica Neue" w:hAnsi="Helvetica Neue" w:cs="Helvetica Neue"/>
          <w:color w:val="000000"/>
          <w:kern w:val="0"/>
          <w:sz w:val="36"/>
          <w:szCs w:val="36"/>
        </w:rPr>
        <w:lastRenderedPageBreak/>
        <w:t>全。同时我们承诺我们的全体员工和代理商履行这些义务。</w:t>
      </w:r>
    </w:p>
    <w:p w14:paraId="23E53355" w14:textId="77777777" w:rsidR="00973783" w:rsidRDefault="00973783" w:rsidP="00973783">
      <w:pPr>
        <w:widowControl/>
        <w:autoSpaceDE w:val="0"/>
        <w:autoSpaceDN w:val="0"/>
        <w:adjustRightInd w:val="0"/>
        <w:spacing w:after="240" w:line="440" w:lineRule="atLeast"/>
        <w:jc w:val="left"/>
        <w:rPr>
          <w:rFonts w:ascii="Times" w:hAnsi="Times" w:cs="Times"/>
          <w:color w:val="000000"/>
          <w:kern w:val="0"/>
        </w:rPr>
      </w:pPr>
      <w:r>
        <w:rPr>
          <w:rFonts w:ascii="Helvetica Neue" w:hAnsi="Helvetica Neue" w:cs="Helvetica Neue"/>
          <w:color w:val="000000"/>
          <w:kern w:val="0"/>
          <w:sz w:val="36"/>
          <w:szCs w:val="36"/>
        </w:rPr>
        <w:t>最后，我们所希望的就是为我们的用户带来最好的体验。如果您对这一隐私政策中概括的数据处理惯例有任何疑问，请通过</w:t>
      </w:r>
      <w:r>
        <w:rPr>
          <w:rFonts w:ascii="Helvetica Neue" w:hAnsi="Helvetica Neue" w:cs="Helvetica Neue"/>
          <w:color w:val="FB0012"/>
          <w:kern w:val="0"/>
          <w:sz w:val="36"/>
          <w:szCs w:val="36"/>
        </w:rPr>
        <w:t> </w:t>
      </w:r>
      <w:hyperlink r:id="rId5" w:history="1">
        <w:r>
          <w:rPr>
            <w:rFonts w:ascii="Helvetica Neue" w:hAnsi="Helvetica Neue" w:cs="Helvetica Neue"/>
            <w:color w:val="FB0012"/>
            <w:kern w:val="0"/>
            <w:sz w:val="36"/>
            <w:szCs w:val="36"/>
          </w:rPr>
          <w:t>privacy@xiaomi.com</w:t>
        </w:r>
      </w:hyperlink>
      <w:r>
        <w:rPr>
          <w:rFonts w:ascii="Helvetica Neue" w:hAnsi="Helvetica Neue" w:cs="Helvetica Neue"/>
          <w:color w:val="FB0012"/>
          <w:kern w:val="0"/>
          <w:sz w:val="36"/>
          <w:szCs w:val="36"/>
        </w:rPr>
        <w:t> </w:t>
      </w:r>
      <w:r>
        <w:rPr>
          <w:rFonts w:ascii="Helvetica Neue" w:hAnsi="Helvetica Neue" w:cs="Helvetica Neue"/>
          <w:color w:val="000000"/>
          <w:kern w:val="0"/>
          <w:sz w:val="36"/>
          <w:szCs w:val="36"/>
        </w:rPr>
        <w:t>联系我们的数据保护官，以便我们处理您的特殊需求。我们很高兴能直接处理您的问题。</w:t>
      </w:r>
    </w:p>
    <w:p w14:paraId="2AEEF75B" w14:textId="77777777" w:rsidR="00973783" w:rsidRDefault="00973783" w:rsidP="00973783">
      <w:pPr>
        <w:widowControl/>
        <w:autoSpaceDE w:val="0"/>
        <w:autoSpaceDN w:val="0"/>
        <w:adjustRightInd w:val="0"/>
        <w:spacing w:line="440" w:lineRule="atLeast"/>
        <w:jc w:val="left"/>
        <w:rPr>
          <w:rFonts w:ascii="Times" w:hAnsi="Times" w:cs="Times"/>
          <w:color w:val="000000"/>
          <w:kern w:val="0"/>
        </w:rPr>
      </w:pPr>
      <w:r>
        <w:rPr>
          <w:rFonts w:ascii="Helvetica Neue" w:hAnsi="Helvetica Neue" w:cs="Helvetica Neue"/>
          <w:color w:val="000000"/>
          <w:kern w:val="0"/>
          <w:sz w:val="36"/>
          <w:szCs w:val="36"/>
        </w:rPr>
        <w:t> </w:t>
      </w:r>
    </w:p>
    <w:p w14:paraId="2C942FBB" w14:textId="77777777" w:rsidR="00973783" w:rsidRDefault="00973783" w:rsidP="00973783">
      <w:pPr>
        <w:widowControl/>
        <w:autoSpaceDE w:val="0"/>
        <w:autoSpaceDN w:val="0"/>
        <w:adjustRightInd w:val="0"/>
        <w:spacing w:after="240" w:line="440" w:lineRule="atLeast"/>
        <w:jc w:val="left"/>
        <w:rPr>
          <w:rFonts w:ascii="Times" w:hAnsi="Times" w:cs="Times"/>
          <w:color w:val="000000"/>
          <w:kern w:val="0"/>
        </w:rPr>
      </w:pPr>
      <w:r>
        <w:rPr>
          <w:rFonts w:ascii="Helvetica Neue" w:hAnsi="Helvetica Neue" w:cs="Helvetica Neue"/>
          <w:color w:val="000000"/>
          <w:kern w:val="0"/>
          <w:sz w:val="36"/>
          <w:szCs w:val="36"/>
        </w:rPr>
        <w:t>如果您对我们的隐私政策或惯例有任何疑问或顾虑，请发送电子邮件至</w:t>
      </w:r>
      <w:r>
        <w:rPr>
          <w:rFonts w:ascii="Helvetica Neue" w:hAnsi="Helvetica Neue" w:cs="Helvetica Neue"/>
          <w:color w:val="000000"/>
          <w:kern w:val="0"/>
          <w:sz w:val="36"/>
          <w:szCs w:val="36"/>
        </w:rPr>
        <w:t xml:space="preserve"> </w:t>
      </w:r>
      <w:hyperlink r:id="rId6" w:history="1">
        <w:r>
          <w:rPr>
            <w:rFonts w:ascii="Helvetica Neue" w:hAnsi="Helvetica Neue" w:cs="Helvetica Neue"/>
            <w:color w:val="FB0012"/>
            <w:kern w:val="0"/>
            <w:sz w:val="36"/>
            <w:szCs w:val="36"/>
            <w:u w:val="single" w:color="FB0012"/>
          </w:rPr>
          <w:t>privacy@xiaomi.com</w:t>
        </w:r>
      </w:hyperlink>
      <w:r>
        <w:rPr>
          <w:rFonts w:ascii="Helvetica Neue" w:hAnsi="Helvetica Neue" w:cs="Helvetica Neue"/>
          <w:color w:val="000000"/>
          <w:kern w:val="0"/>
          <w:sz w:val="36"/>
          <w:szCs w:val="36"/>
        </w:rPr>
        <w:t xml:space="preserve"> </w:t>
      </w:r>
      <w:r>
        <w:rPr>
          <w:rFonts w:ascii="Helvetica Neue" w:hAnsi="Helvetica Neue" w:cs="Helvetica Neue"/>
          <w:color w:val="000000"/>
          <w:kern w:val="0"/>
          <w:sz w:val="36"/>
          <w:szCs w:val="36"/>
        </w:rPr>
        <w:t>联系我们。如果我们未能圆满解决您未解决的隐私或数据使用问题，请点击以下网址联系我们在美国的第三方争端解决机构（免费）：</w:t>
      </w:r>
      <w:r w:rsidR="007D063A">
        <w:fldChar w:fldCharType="begin"/>
      </w:r>
      <w:r w:rsidR="007D063A">
        <w:instrText xml:space="preserve"> HYPERLINK "https://feedback-form.truste.com/watchdog/request" </w:instrText>
      </w:r>
      <w:r w:rsidR="007D063A">
        <w:fldChar w:fldCharType="separate"/>
      </w:r>
      <w:r>
        <w:rPr>
          <w:rFonts w:ascii="Helvetica Neue" w:hAnsi="Helvetica Neue" w:cs="Helvetica Neue"/>
          <w:color w:val="0000E9"/>
          <w:kern w:val="0"/>
          <w:sz w:val="36"/>
          <w:szCs w:val="36"/>
        </w:rPr>
        <w:t>https://feedback-form.truste.com/watchdog/request</w:t>
      </w:r>
      <w:r w:rsidR="007D063A">
        <w:rPr>
          <w:rFonts w:ascii="Helvetica Neue" w:hAnsi="Helvetica Neue" w:cs="Helvetica Neue"/>
          <w:color w:val="0000E9"/>
          <w:kern w:val="0"/>
          <w:sz w:val="36"/>
          <w:szCs w:val="36"/>
        </w:rPr>
        <w:fldChar w:fldCharType="end"/>
      </w:r>
      <w:r>
        <w:rPr>
          <w:rFonts w:ascii="Helvetica Neue" w:hAnsi="Helvetica Neue" w:cs="Helvetica Neue"/>
          <w:color w:val="000000"/>
          <w:kern w:val="0"/>
          <w:sz w:val="36"/>
          <w:szCs w:val="36"/>
        </w:rPr>
        <w:t>。</w:t>
      </w:r>
    </w:p>
    <w:p w14:paraId="4BF7F253" w14:textId="77777777" w:rsidR="00973783" w:rsidRDefault="00973783" w:rsidP="00973783">
      <w:pPr>
        <w:widowControl/>
        <w:autoSpaceDE w:val="0"/>
        <w:autoSpaceDN w:val="0"/>
        <w:adjustRightInd w:val="0"/>
        <w:spacing w:after="280" w:line="460" w:lineRule="atLeast"/>
        <w:jc w:val="left"/>
        <w:rPr>
          <w:rFonts w:ascii="Times" w:hAnsi="Times" w:cs="Times"/>
          <w:b/>
          <w:bCs/>
          <w:color w:val="000000"/>
          <w:kern w:val="0"/>
          <w:sz w:val="28"/>
          <w:szCs w:val="28"/>
        </w:rPr>
      </w:pPr>
      <w:r>
        <w:rPr>
          <w:rFonts w:ascii="Helvetica Neue" w:hAnsi="Helvetica Neue" w:cs="Helvetica Neue"/>
          <w:b/>
          <w:bCs/>
          <w:color w:val="000000"/>
          <w:kern w:val="0"/>
          <w:sz w:val="36"/>
          <w:szCs w:val="36"/>
        </w:rPr>
        <w:t>收集哪些信息以及如何使用信息？</w:t>
      </w:r>
    </w:p>
    <w:p w14:paraId="02182862" w14:textId="77777777" w:rsidR="00973783" w:rsidRDefault="00973783" w:rsidP="00973783">
      <w:pPr>
        <w:widowControl/>
        <w:autoSpaceDE w:val="0"/>
        <w:autoSpaceDN w:val="0"/>
        <w:adjustRightInd w:val="0"/>
        <w:spacing w:after="319" w:line="460" w:lineRule="atLeast"/>
        <w:jc w:val="left"/>
        <w:rPr>
          <w:rFonts w:ascii="Times" w:hAnsi="Times" w:cs="Times"/>
          <w:b/>
          <w:bCs/>
          <w:color w:val="000000"/>
          <w:kern w:val="0"/>
        </w:rPr>
      </w:pPr>
      <w:r>
        <w:rPr>
          <w:rFonts w:ascii="Helvetica Neue" w:hAnsi="Helvetica Neue" w:cs="Helvetica Neue"/>
          <w:b/>
          <w:bCs/>
          <w:color w:val="000000"/>
          <w:kern w:val="0"/>
          <w:sz w:val="36"/>
          <w:szCs w:val="36"/>
        </w:rPr>
        <w:t>收集的信息类别</w:t>
      </w:r>
    </w:p>
    <w:p w14:paraId="73D1DCFD" w14:textId="77777777" w:rsidR="00973783" w:rsidRDefault="00973783" w:rsidP="00973783">
      <w:pPr>
        <w:widowControl/>
        <w:autoSpaceDE w:val="0"/>
        <w:autoSpaceDN w:val="0"/>
        <w:adjustRightInd w:val="0"/>
        <w:spacing w:after="240" w:line="440" w:lineRule="atLeast"/>
        <w:jc w:val="left"/>
        <w:rPr>
          <w:rFonts w:ascii="Times" w:hAnsi="Times" w:cs="Times"/>
          <w:color w:val="000000"/>
          <w:kern w:val="0"/>
        </w:rPr>
      </w:pPr>
      <w:r>
        <w:rPr>
          <w:rFonts w:ascii="Helvetica Neue" w:hAnsi="Helvetica Neue" w:cs="Helvetica Neue"/>
          <w:color w:val="000000"/>
          <w:kern w:val="0"/>
          <w:sz w:val="36"/>
          <w:szCs w:val="36"/>
        </w:rPr>
        <w:t>为了向您提供我们的服务，我们会要求您提供向您提供服务所必需的个人信息。如果您不提供个人信息，我们可能无法向您提供我们的产品或服务。</w:t>
      </w:r>
    </w:p>
    <w:p w14:paraId="5517C841" w14:textId="77777777" w:rsidR="00973783" w:rsidRDefault="00973783" w:rsidP="00973783">
      <w:pPr>
        <w:widowControl/>
        <w:autoSpaceDE w:val="0"/>
        <w:autoSpaceDN w:val="0"/>
        <w:adjustRightInd w:val="0"/>
        <w:spacing w:line="280" w:lineRule="atLeast"/>
        <w:jc w:val="left"/>
        <w:rPr>
          <w:rFonts w:ascii="Helvetica Neue" w:hAnsi="Helvetica Neue" w:cs="Helvetica Neue"/>
          <w:color w:val="000000"/>
          <w:kern w:val="0"/>
        </w:rPr>
      </w:pPr>
    </w:p>
    <w:p w14:paraId="0C6A3737" w14:textId="77777777" w:rsidR="00973783" w:rsidRDefault="00973783" w:rsidP="00973783">
      <w:pPr>
        <w:widowControl/>
        <w:autoSpaceDE w:val="0"/>
        <w:autoSpaceDN w:val="0"/>
        <w:adjustRightInd w:val="0"/>
        <w:spacing w:line="440" w:lineRule="atLeast"/>
        <w:jc w:val="left"/>
        <w:rPr>
          <w:rFonts w:ascii="Times" w:hAnsi="Times" w:cs="Times"/>
          <w:color w:val="000000"/>
          <w:kern w:val="0"/>
        </w:rPr>
      </w:pPr>
      <w:r>
        <w:rPr>
          <w:rFonts w:ascii="Helvetica Neue" w:hAnsi="Helvetica Neue" w:cs="Helvetica Neue"/>
          <w:color w:val="000000"/>
          <w:kern w:val="0"/>
          <w:sz w:val="36"/>
          <w:szCs w:val="36"/>
        </w:rPr>
        <w:t>我们收集以下各类信息（无论其是否为个人信息）：</w:t>
      </w:r>
    </w:p>
    <w:p w14:paraId="61D4E509" w14:textId="77777777" w:rsidR="00973783" w:rsidRDefault="00973783" w:rsidP="00973783">
      <w:pPr>
        <w:widowControl/>
        <w:numPr>
          <w:ilvl w:val="0"/>
          <w:numId w:val="1"/>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您提供给我们或上传的信息</w:t>
      </w:r>
      <w:r>
        <w:rPr>
          <w:rFonts w:ascii="Helvetica Neue" w:hAnsi="Helvetica Neue" w:cs="Helvetica Neue"/>
          <w:color w:val="000000"/>
          <w:kern w:val="0"/>
          <w:sz w:val="36"/>
          <w:szCs w:val="36"/>
        </w:rPr>
        <w:t>（包括您的联系方式）：我们可能收集您提供给我们的任一或所有个人信息，例如姓名、手机号码、电子邮箱地址、送货地址、小米账号信息（例如您的安全相关信息、姓名、生日、性别）以及您提供给我们的任何其他信息。</w:t>
      </w:r>
    </w:p>
    <w:p w14:paraId="3F6382FB" w14:textId="77777777" w:rsidR="00973783" w:rsidRDefault="00973783" w:rsidP="00973783">
      <w:pPr>
        <w:widowControl/>
        <w:numPr>
          <w:ilvl w:val="0"/>
          <w:numId w:val="1"/>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设备或</w:t>
      </w:r>
      <w:r>
        <w:rPr>
          <w:rFonts w:ascii="Helvetica Neue" w:hAnsi="Helvetica Neue" w:cs="Helvetica Neue"/>
          <w:b/>
          <w:bCs/>
          <w:color w:val="000000"/>
          <w:kern w:val="0"/>
          <w:sz w:val="36"/>
          <w:szCs w:val="36"/>
        </w:rPr>
        <w:t xml:space="preserve"> SIM </w:t>
      </w:r>
      <w:r>
        <w:rPr>
          <w:rFonts w:ascii="Helvetica Neue" w:hAnsi="Helvetica Neue" w:cs="Helvetica Neue"/>
          <w:b/>
          <w:bCs/>
          <w:color w:val="000000"/>
          <w:kern w:val="0"/>
          <w:sz w:val="36"/>
          <w:szCs w:val="36"/>
        </w:rPr>
        <w:t>卡相关信息：</w:t>
      </w:r>
      <w:r>
        <w:rPr>
          <w:rFonts w:ascii="Helvetica Neue" w:hAnsi="Helvetica Neue" w:cs="Helvetica Neue"/>
          <w:color w:val="000000"/>
          <w:kern w:val="0"/>
          <w:sz w:val="36"/>
          <w:szCs w:val="36"/>
        </w:rPr>
        <w:t>与您的设备相关的信息。例如</w:t>
      </w:r>
      <w:r>
        <w:rPr>
          <w:rFonts w:ascii="Helvetica Neue" w:hAnsi="Helvetica Neue" w:cs="Helvetica Neue"/>
          <w:color w:val="000000"/>
          <w:kern w:val="0"/>
          <w:sz w:val="36"/>
          <w:szCs w:val="36"/>
        </w:rPr>
        <w:t xml:space="preserve"> MAC </w:t>
      </w:r>
      <w:r>
        <w:rPr>
          <w:rFonts w:ascii="Helvetica Neue" w:hAnsi="Helvetica Neue" w:cs="Helvetica Neue"/>
          <w:color w:val="000000"/>
          <w:kern w:val="0"/>
          <w:sz w:val="36"/>
          <w:szCs w:val="36"/>
        </w:rPr>
        <w:t>地址、</w:t>
      </w:r>
      <w:r>
        <w:rPr>
          <w:rFonts w:ascii="Helvetica Neue" w:hAnsi="Helvetica Neue" w:cs="Helvetica Neue"/>
          <w:color w:val="000000"/>
          <w:kern w:val="0"/>
          <w:sz w:val="36"/>
          <w:szCs w:val="36"/>
        </w:rPr>
        <w:t xml:space="preserve">MIUI </w:t>
      </w:r>
      <w:r>
        <w:rPr>
          <w:rFonts w:ascii="Helvetica Neue" w:hAnsi="Helvetica Neue" w:cs="Helvetica Neue"/>
          <w:color w:val="000000"/>
          <w:kern w:val="0"/>
          <w:sz w:val="36"/>
          <w:szCs w:val="36"/>
        </w:rPr>
        <w:t>版本、安卓版本、电池电量、设备制造商信息和型号名称和网络运营商。</w:t>
      </w:r>
    </w:p>
    <w:p w14:paraId="67A4A28F" w14:textId="77777777" w:rsidR="00973783" w:rsidRDefault="00973783" w:rsidP="00973783">
      <w:pPr>
        <w:widowControl/>
        <w:numPr>
          <w:ilvl w:val="0"/>
          <w:numId w:val="1"/>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我们指定的与您相关的信息：</w:t>
      </w:r>
      <w:r>
        <w:rPr>
          <w:rFonts w:ascii="Helvetica Neue" w:hAnsi="Helvetica Neue" w:cs="Helvetica Neue"/>
          <w:color w:val="000000"/>
          <w:kern w:val="0"/>
          <w:sz w:val="36"/>
          <w:szCs w:val="36"/>
        </w:rPr>
        <w:t>我们可能收集并使用诸如小米账号、微信帐号等信息。</w:t>
      </w:r>
    </w:p>
    <w:p w14:paraId="31FD3DD0" w14:textId="77777777" w:rsidR="00973783" w:rsidRDefault="00973783" w:rsidP="00973783">
      <w:pPr>
        <w:widowControl/>
        <w:numPr>
          <w:ilvl w:val="0"/>
          <w:numId w:val="1"/>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位置信息</w:t>
      </w:r>
      <w:r>
        <w:rPr>
          <w:rFonts w:ascii="Helvetica Neue" w:hAnsi="Helvetica Neue" w:cs="Helvetica Neue"/>
          <w:color w:val="000000"/>
          <w:kern w:val="0"/>
          <w:sz w:val="36"/>
          <w:szCs w:val="36"/>
        </w:rPr>
        <w:t>（仅适用于特定服务</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功能）：与您的位置相关的各类信息。例如国家代码、城市代码、移动网络代码、小区标识、经纬度信息和语言设置。</w:t>
      </w:r>
    </w:p>
    <w:p w14:paraId="5B3923AF" w14:textId="77777777" w:rsidR="00973783" w:rsidRDefault="00973783" w:rsidP="00973783">
      <w:pPr>
        <w:widowControl/>
        <w:numPr>
          <w:ilvl w:val="0"/>
          <w:numId w:val="1"/>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登录信息：</w:t>
      </w:r>
      <w:r>
        <w:rPr>
          <w:rFonts w:ascii="Helvetica Neue" w:hAnsi="Helvetica Neue" w:cs="Helvetica Neue"/>
          <w:color w:val="000000"/>
          <w:kern w:val="0"/>
          <w:sz w:val="36"/>
          <w:szCs w:val="36"/>
        </w:rPr>
        <w:t>与您使用某些功能、应用和网站相关的信息。例如</w:t>
      </w:r>
      <w:r>
        <w:rPr>
          <w:rFonts w:ascii="Helvetica Neue" w:hAnsi="Helvetica Neue" w:cs="Helvetica Neue"/>
          <w:color w:val="000000"/>
          <w:kern w:val="0"/>
          <w:sz w:val="36"/>
          <w:szCs w:val="36"/>
        </w:rPr>
        <w:t xml:space="preserve"> cookie </w:t>
      </w:r>
      <w:r>
        <w:rPr>
          <w:rFonts w:ascii="Helvetica Neue" w:hAnsi="Helvetica Neue" w:cs="Helvetica Neue"/>
          <w:color w:val="000000"/>
          <w:kern w:val="0"/>
          <w:sz w:val="36"/>
          <w:szCs w:val="36"/>
        </w:rPr>
        <w:t>和其他匿名标识符技术、</w:t>
      </w:r>
      <w:r>
        <w:rPr>
          <w:rFonts w:ascii="Helvetica Neue" w:hAnsi="Helvetica Neue" w:cs="Helvetica Neue"/>
          <w:color w:val="000000"/>
          <w:kern w:val="0"/>
          <w:sz w:val="36"/>
          <w:szCs w:val="36"/>
        </w:rPr>
        <w:t xml:space="preserve">IP </w:t>
      </w:r>
      <w:r>
        <w:rPr>
          <w:rFonts w:ascii="Helvetica Neue" w:hAnsi="Helvetica Neue" w:cs="Helvetica Neue"/>
          <w:color w:val="000000"/>
          <w:kern w:val="0"/>
          <w:sz w:val="36"/>
          <w:szCs w:val="36"/>
        </w:rPr>
        <w:t>地址、临时消息历史和标准系统日志。</w:t>
      </w:r>
    </w:p>
    <w:p w14:paraId="3A1AE996" w14:textId="77777777" w:rsidR="00973783" w:rsidRDefault="00973783" w:rsidP="00973783">
      <w:pPr>
        <w:widowControl/>
        <w:numPr>
          <w:ilvl w:val="0"/>
          <w:numId w:val="1"/>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其他信息：</w:t>
      </w:r>
      <w:r>
        <w:rPr>
          <w:rFonts w:ascii="Helvetica Neue" w:hAnsi="Helvetica Neue" w:cs="Helvetica Neue"/>
          <w:color w:val="000000"/>
          <w:kern w:val="0"/>
          <w:sz w:val="36"/>
          <w:szCs w:val="36"/>
        </w:rPr>
        <w:t>环境特征值</w:t>
      </w:r>
      <w:r>
        <w:rPr>
          <w:rFonts w:ascii="Helvetica Neue" w:hAnsi="Helvetica Neue" w:cs="Helvetica Neue"/>
          <w:color w:val="000000"/>
          <w:kern w:val="0"/>
          <w:sz w:val="36"/>
          <w:szCs w:val="36"/>
        </w:rPr>
        <w:t xml:space="preserve"> (ECV)</w:t>
      </w:r>
      <w:r>
        <w:rPr>
          <w:rFonts w:ascii="Helvetica Neue" w:hAnsi="Helvetica Neue" w:cs="Helvetica Neue"/>
          <w:color w:val="000000"/>
          <w:kern w:val="0"/>
          <w:sz w:val="36"/>
          <w:szCs w:val="36"/>
        </w:rPr>
        <w:t>（即从小米账号、电话设备账号、连接的</w:t>
      </w:r>
      <w:r>
        <w:rPr>
          <w:rFonts w:ascii="Helvetica Neue" w:hAnsi="Helvetica Neue" w:cs="Helvetica Neue"/>
          <w:color w:val="000000"/>
          <w:kern w:val="0"/>
          <w:sz w:val="36"/>
          <w:szCs w:val="36"/>
        </w:rPr>
        <w:t xml:space="preserve"> </w:t>
      </w:r>
      <w:proofErr w:type="spellStart"/>
      <w:r>
        <w:rPr>
          <w:rFonts w:ascii="Helvetica Neue" w:hAnsi="Helvetica Neue" w:cs="Helvetica Neue"/>
          <w:color w:val="000000"/>
          <w:kern w:val="0"/>
          <w:sz w:val="36"/>
          <w:szCs w:val="36"/>
        </w:rPr>
        <w:t>wi-fi</w:t>
      </w:r>
      <w:proofErr w:type="spellEnd"/>
      <w:r>
        <w:rPr>
          <w:rFonts w:ascii="Helvetica Neue" w:hAnsi="Helvetica Neue" w:cs="Helvetica Neue"/>
          <w:color w:val="000000"/>
          <w:kern w:val="0"/>
          <w:sz w:val="36"/>
          <w:szCs w:val="36"/>
        </w:rPr>
        <w:t xml:space="preserve"> </w:t>
      </w:r>
      <w:r>
        <w:rPr>
          <w:rFonts w:ascii="Helvetica Neue" w:hAnsi="Helvetica Neue" w:cs="Helvetica Neue"/>
          <w:color w:val="000000"/>
          <w:kern w:val="0"/>
          <w:sz w:val="36"/>
          <w:szCs w:val="36"/>
        </w:rPr>
        <w:t>账号和地理位置信息）。</w:t>
      </w:r>
    </w:p>
    <w:p w14:paraId="357FE062" w14:textId="77777777" w:rsidR="00973783" w:rsidRDefault="00973783" w:rsidP="00973783">
      <w:pPr>
        <w:widowControl/>
        <w:numPr>
          <w:ilvl w:val="0"/>
          <w:numId w:val="1"/>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应用信息</w:t>
      </w:r>
      <w:r>
        <w:rPr>
          <w:rFonts w:ascii="Helvetica Neue" w:hAnsi="Helvetica Neue" w:cs="Helvetica Neue"/>
          <w:color w:val="000000"/>
          <w:kern w:val="0"/>
          <w:sz w:val="36"/>
          <w:szCs w:val="36"/>
        </w:rPr>
        <w:t>：守护端设备中所有已安装应用的信息。</w:t>
      </w:r>
    </w:p>
    <w:p w14:paraId="05CFCE9F" w14:textId="77777777" w:rsidR="00973783" w:rsidRDefault="00973783" w:rsidP="00973783">
      <w:pPr>
        <w:widowControl/>
        <w:numPr>
          <w:ilvl w:val="0"/>
          <w:numId w:val="1"/>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网址浏览信息</w:t>
      </w:r>
      <w:r>
        <w:rPr>
          <w:rFonts w:ascii="Helvetica Neue" w:hAnsi="Helvetica Neue" w:cs="Helvetica Neue"/>
          <w:color w:val="000000"/>
          <w:kern w:val="0"/>
          <w:sz w:val="36"/>
          <w:szCs w:val="36"/>
        </w:rPr>
        <w:t>：守护端设备中使用自带浏览器浏览过的网址信息。</w:t>
      </w:r>
    </w:p>
    <w:p w14:paraId="10365406" w14:textId="77777777" w:rsidR="00973783" w:rsidRDefault="00973783" w:rsidP="00973783">
      <w:pPr>
        <w:widowControl/>
        <w:numPr>
          <w:ilvl w:val="0"/>
          <w:numId w:val="1"/>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健康信息</w:t>
      </w:r>
      <w:r>
        <w:rPr>
          <w:rFonts w:ascii="Helvetica Neue" w:hAnsi="Helvetica Neue" w:cs="Helvetica Neue"/>
          <w:color w:val="000000"/>
          <w:kern w:val="0"/>
          <w:sz w:val="36"/>
          <w:szCs w:val="36"/>
        </w:rPr>
        <w:t>：守护端设备的步数信息。</w:t>
      </w:r>
    </w:p>
    <w:p w14:paraId="0F422EBE" w14:textId="77777777" w:rsidR="00973783" w:rsidRDefault="00973783" w:rsidP="00973783">
      <w:pPr>
        <w:widowControl/>
        <w:autoSpaceDE w:val="0"/>
        <w:autoSpaceDN w:val="0"/>
        <w:adjustRightInd w:val="0"/>
        <w:spacing w:after="240" w:line="440" w:lineRule="atLeast"/>
        <w:jc w:val="left"/>
        <w:rPr>
          <w:rFonts w:ascii="Times" w:hAnsi="Times" w:cs="Times"/>
          <w:color w:val="000000"/>
          <w:kern w:val="0"/>
        </w:rPr>
      </w:pPr>
      <w:r>
        <w:rPr>
          <w:rFonts w:ascii="Helvetica Neue" w:hAnsi="Helvetica Neue" w:cs="Helvetica Neue"/>
          <w:color w:val="000000"/>
          <w:kern w:val="0"/>
          <w:sz w:val="36"/>
          <w:szCs w:val="36"/>
        </w:rPr>
        <w:t>我们还可能收集其他各类与个人没有关联的匿名信息。例如，在使用特定服务时，可能收集用户的小米手机的设备型号和系统版本号。收集此类信息的目的在于改善我们向您提供的服务。所收集信息的类别和数量取决于您如何使用、加入或参与我们的产品和</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或服务。</w:t>
      </w:r>
    </w:p>
    <w:p w14:paraId="7907EA37" w14:textId="77777777" w:rsidR="00973783" w:rsidRDefault="00973783" w:rsidP="00973783">
      <w:pPr>
        <w:widowControl/>
        <w:autoSpaceDE w:val="0"/>
        <w:autoSpaceDN w:val="0"/>
        <w:adjustRightInd w:val="0"/>
        <w:spacing w:after="319" w:line="460" w:lineRule="atLeast"/>
        <w:jc w:val="left"/>
        <w:rPr>
          <w:rFonts w:ascii="Times" w:hAnsi="Times" w:cs="Times"/>
          <w:b/>
          <w:bCs/>
          <w:color w:val="000000"/>
          <w:kern w:val="0"/>
        </w:rPr>
      </w:pPr>
      <w:r>
        <w:rPr>
          <w:rFonts w:ascii="Helvetica Neue" w:hAnsi="Helvetica Neue" w:cs="Helvetica Neue"/>
          <w:b/>
          <w:bCs/>
          <w:color w:val="000000"/>
          <w:kern w:val="0"/>
          <w:sz w:val="36"/>
          <w:szCs w:val="36"/>
        </w:rPr>
        <w:t>这些个人信息将会被如何使用</w:t>
      </w:r>
    </w:p>
    <w:p w14:paraId="3FB12CDA" w14:textId="77777777" w:rsidR="00973783" w:rsidRDefault="00973783" w:rsidP="00973783">
      <w:pPr>
        <w:widowControl/>
        <w:autoSpaceDE w:val="0"/>
        <w:autoSpaceDN w:val="0"/>
        <w:adjustRightInd w:val="0"/>
        <w:spacing w:after="240" w:line="440" w:lineRule="atLeast"/>
        <w:jc w:val="left"/>
        <w:rPr>
          <w:rFonts w:ascii="Times" w:hAnsi="Times" w:cs="Times"/>
          <w:color w:val="000000"/>
          <w:kern w:val="0"/>
        </w:rPr>
      </w:pPr>
      <w:r>
        <w:rPr>
          <w:rFonts w:ascii="Helvetica Neue" w:hAnsi="Helvetica Neue" w:cs="Helvetica Neue"/>
          <w:color w:val="000000"/>
          <w:kern w:val="0"/>
          <w:sz w:val="36"/>
          <w:szCs w:val="36"/>
        </w:rPr>
        <w:t>收集个人信息的目的在于向您提供产品和</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或服务，并且保证我们遵守适用法律。您特此同意我们出于本隐私政策规定的目的处理个人信息，并向我们的关联公司（其涉及通信、社交媒体、技术和云业务）、第三方服务供应商（定义如下）披露个人信息。</w:t>
      </w:r>
    </w:p>
    <w:p w14:paraId="0B127E31" w14:textId="77777777" w:rsidR="00973783" w:rsidRDefault="00973783" w:rsidP="00973783">
      <w:pPr>
        <w:widowControl/>
        <w:autoSpaceDE w:val="0"/>
        <w:autoSpaceDN w:val="0"/>
        <w:adjustRightInd w:val="0"/>
        <w:spacing w:after="240" w:line="440" w:lineRule="atLeast"/>
        <w:jc w:val="left"/>
        <w:rPr>
          <w:rFonts w:ascii="Times" w:hAnsi="Times" w:cs="Times"/>
          <w:color w:val="000000"/>
          <w:kern w:val="0"/>
        </w:rPr>
      </w:pPr>
      <w:r>
        <w:rPr>
          <w:rFonts w:ascii="Helvetica Neue" w:hAnsi="Helvetica Neue" w:cs="Helvetica Neue"/>
          <w:color w:val="000000"/>
          <w:kern w:val="0"/>
          <w:sz w:val="36"/>
          <w:szCs w:val="36"/>
        </w:rPr>
        <w:t>我们可能会将您的个人信息用于下列目的：</w:t>
      </w:r>
    </w:p>
    <w:p w14:paraId="5F7FCCDB" w14:textId="77777777" w:rsidR="00973783" w:rsidRDefault="00973783" w:rsidP="00973783">
      <w:pPr>
        <w:widowControl/>
        <w:numPr>
          <w:ilvl w:val="0"/>
          <w:numId w:val="2"/>
        </w:numPr>
        <w:tabs>
          <w:tab w:val="left" w:pos="220"/>
          <w:tab w:val="left" w:pos="720"/>
        </w:tabs>
        <w:autoSpaceDE w:val="0"/>
        <w:autoSpaceDN w:val="0"/>
        <w:adjustRightInd w:val="0"/>
        <w:spacing w:line="440" w:lineRule="atLeast"/>
        <w:ind w:hanging="720"/>
        <w:jc w:val="left"/>
        <w:rPr>
          <w:rFonts w:ascii="Times" w:hAnsi="Times" w:cs="Times"/>
          <w:color w:val="000000"/>
          <w:kern w:val="0"/>
        </w:rPr>
      </w:pPr>
      <w:r>
        <w:rPr>
          <w:rFonts w:ascii="Helvetica Neue" w:hAnsi="Helvetica Neue" w:cs="Helvetica Neue"/>
          <w:color w:val="000000"/>
          <w:kern w:val="0"/>
          <w:sz w:val="36"/>
          <w:szCs w:val="36"/>
        </w:rPr>
        <w:t>提供、处理、维护、改善、开发我们的商品和</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或提供给您的服务，包括售后服务和客户支持，以及通过设备或网站提供的服务。</w:t>
      </w:r>
    </w:p>
    <w:p w14:paraId="44E2CA18" w14:textId="77777777" w:rsidR="00973783" w:rsidRDefault="00973783" w:rsidP="00973783">
      <w:pPr>
        <w:widowControl/>
        <w:numPr>
          <w:ilvl w:val="0"/>
          <w:numId w:val="2"/>
        </w:numPr>
        <w:tabs>
          <w:tab w:val="left" w:pos="220"/>
          <w:tab w:val="left" w:pos="720"/>
        </w:tabs>
        <w:autoSpaceDE w:val="0"/>
        <w:autoSpaceDN w:val="0"/>
        <w:adjustRightInd w:val="0"/>
        <w:spacing w:line="440" w:lineRule="atLeast"/>
        <w:ind w:hanging="720"/>
        <w:jc w:val="left"/>
        <w:rPr>
          <w:rFonts w:ascii="Times" w:hAnsi="Times" w:cs="Times"/>
          <w:color w:val="000000"/>
          <w:kern w:val="0"/>
        </w:rPr>
      </w:pPr>
      <w:r>
        <w:rPr>
          <w:rFonts w:ascii="Helvetica Neue" w:hAnsi="Helvetica Neue" w:cs="Helvetica Neue"/>
          <w:color w:val="000000"/>
          <w:kern w:val="0"/>
          <w:sz w:val="36"/>
          <w:szCs w:val="36"/>
        </w:rPr>
        <w:t>与您就您的设备、服务或任何普通查询（例如更新、客户咨询支持、我们活动的相关信息、通知）等进行交流。</w:t>
      </w:r>
    </w:p>
    <w:p w14:paraId="4B6FE112" w14:textId="77777777" w:rsidR="00973783" w:rsidRDefault="00973783" w:rsidP="00973783">
      <w:pPr>
        <w:widowControl/>
        <w:numPr>
          <w:ilvl w:val="0"/>
          <w:numId w:val="2"/>
        </w:numPr>
        <w:tabs>
          <w:tab w:val="left" w:pos="220"/>
          <w:tab w:val="left" w:pos="720"/>
        </w:tabs>
        <w:autoSpaceDE w:val="0"/>
        <w:autoSpaceDN w:val="0"/>
        <w:adjustRightInd w:val="0"/>
        <w:spacing w:line="440" w:lineRule="atLeast"/>
        <w:ind w:hanging="720"/>
        <w:jc w:val="left"/>
        <w:rPr>
          <w:rFonts w:ascii="Times" w:hAnsi="Times" w:cs="Times"/>
          <w:color w:val="000000"/>
          <w:kern w:val="0"/>
        </w:rPr>
      </w:pPr>
      <w:r>
        <w:rPr>
          <w:rFonts w:ascii="Helvetica Neue" w:hAnsi="Helvetica Neue" w:cs="Helvetica Neue"/>
          <w:color w:val="000000"/>
          <w:kern w:val="0"/>
          <w:sz w:val="36"/>
          <w:szCs w:val="36"/>
        </w:rPr>
        <w:t>进行相关的推广活动，例如提供推广与促销的资料和更新。</w:t>
      </w:r>
      <w:r>
        <w:rPr>
          <w:rFonts w:ascii="Helvetica Neue" w:hAnsi="Helvetica Neue" w:cs="Helvetica Neue"/>
          <w:color w:val="000000"/>
          <w:kern w:val="0"/>
          <w:sz w:val="36"/>
          <w:szCs w:val="36"/>
        </w:rPr>
        <w:t xml:space="preserve"> </w:t>
      </w:r>
      <w:r>
        <w:rPr>
          <w:rFonts w:ascii="Helvetica Neue" w:hAnsi="Helvetica Neue" w:cs="Helvetica Neue"/>
          <w:color w:val="000000"/>
          <w:kern w:val="0"/>
          <w:sz w:val="36"/>
          <w:szCs w:val="36"/>
        </w:rPr>
        <w:t>关于推广和促销活动的更多信息，请参阅下文的直接推广部分。</w:t>
      </w:r>
    </w:p>
    <w:p w14:paraId="1E1A4E07" w14:textId="77777777" w:rsidR="00973783" w:rsidRDefault="00973783" w:rsidP="00973783">
      <w:pPr>
        <w:widowControl/>
        <w:numPr>
          <w:ilvl w:val="0"/>
          <w:numId w:val="2"/>
        </w:numPr>
        <w:tabs>
          <w:tab w:val="left" w:pos="220"/>
          <w:tab w:val="left" w:pos="720"/>
        </w:tabs>
        <w:autoSpaceDE w:val="0"/>
        <w:autoSpaceDN w:val="0"/>
        <w:adjustRightInd w:val="0"/>
        <w:spacing w:line="440" w:lineRule="atLeast"/>
        <w:ind w:hanging="720"/>
        <w:jc w:val="left"/>
        <w:rPr>
          <w:rFonts w:ascii="Times" w:hAnsi="Times" w:cs="Times"/>
          <w:color w:val="000000"/>
          <w:kern w:val="0"/>
        </w:rPr>
      </w:pPr>
      <w:r>
        <w:rPr>
          <w:rFonts w:ascii="Helvetica Neue" w:hAnsi="Helvetica Neue" w:cs="Helvetica Neue"/>
          <w:color w:val="000000"/>
          <w:kern w:val="0"/>
          <w:sz w:val="36"/>
          <w:szCs w:val="36"/>
        </w:rPr>
        <w:t>允许您在公共论坛上发表评论。</w:t>
      </w:r>
    </w:p>
    <w:p w14:paraId="723017E4" w14:textId="77777777" w:rsidR="00973783" w:rsidRDefault="00973783" w:rsidP="00973783">
      <w:pPr>
        <w:widowControl/>
        <w:numPr>
          <w:ilvl w:val="0"/>
          <w:numId w:val="2"/>
        </w:numPr>
        <w:tabs>
          <w:tab w:val="left" w:pos="220"/>
          <w:tab w:val="left" w:pos="720"/>
        </w:tabs>
        <w:autoSpaceDE w:val="0"/>
        <w:autoSpaceDN w:val="0"/>
        <w:adjustRightInd w:val="0"/>
        <w:spacing w:line="440" w:lineRule="atLeast"/>
        <w:ind w:hanging="720"/>
        <w:jc w:val="left"/>
        <w:rPr>
          <w:rFonts w:ascii="Times" w:hAnsi="Times" w:cs="Times"/>
          <w:color w:val="000000"/>
          <w:kern w:val="0"/>
        </w:rPr>
      </w:pPr>
      <w:r>
        <w:rPr>
          <w:rFonts w:ascii="Helvetica Neue" w:hAnsi="Helvetica Neue" w:cs="Helvetica Neue"/>
          <w:color w:val="000000"/>
          <w:kern w:val="0"/>
          <w:sz w:val="36"/>
          <w:szCs w:val="36"/>
        </w:rPr>
        <w:t>进行促销活动，例如抽奖或</w:t>
      </w:r>
      <w:r>
        <w:rPr>
          <w:rFonts w:ascii="Helvetica Neue" w:hAnsi="Helvetica Neue" w:cs="Helvetica Neue"/>
          <w:color w:val="000000"/>
          <w:kern w:val="0"/>
          <w:sz w:val="36"/>
          <w:szCs w:val="36"/>
        </w:rPr>
        <w:t xml:space="preserve">Facebook </w:t>
      </w:r>
      <w:r>
        <w:rPr>
          <w:rFonts w:ascii="Helvetica Neue" w:hAnsi="Helvetica Neue" w:cs="Helvetica Neue"/>
          <w:color w:val="000000"/>
          <w:kern w:val="0"/>
          <w:sz w:val="36"/>
          <w:szCs w:val="36"/>
        </w:rPr>
        <w:t>活动。</w:t>
      </w:r>
    </w:p>
    <w:p w14:paraId="3A116C41" w14:textId="77777777" w:rsidR="00973783" w:rsidRDefault="00973783" w:rsidP="00973783">
      <w:pPr>
        <w:widowControl/>
        <w:numPr>
          <w:ilvl w:val="0"/>
          <w:numId w:val="2"/>
        </w:numPr>
        <w:tabs>
          <w:tab w:val="left" w:pos="220"/>
          <w:tab w:val="left" w:pos="720"/>
        </w:tabs>
        <w:autoSpaceDE w:val="0"/>
        <w:autoSpaceDN w:val="0"/>
        <w:adjustRightInd w:val="0"/>
        <w:spacing w:line="440" w:lineRule="atLeast"/>
        <w:ind w:hanging="720"/>
        <w:jc w:val="left"/>
        <w:rPr>
          <w:rFonts w:ascii="Times" w:hAnsi="Times" w:cs="Times"/>
          <w:color w:val="000000"/>
          <w:kern w:val="0"/>
        </w:rPr>
      </w:pPr>
      <w:r>
        <w:rPr>
          <w:rFonts w:ascii="Helvetica Neue" w:hAnsi="Helvetica Neue" w:cs="Helvetica Neue"/>
          <w:color w:val="000000"/>
          <w:kern w:val="0"/>
          <w:sz w:val="36"/>
          <w:szCs w:val="36"/>
        </w:rPr>
        <w:t>分析和开发与我们产品及服务的使用相关的统计信息，以更好地改进我们的产品和服务。</w:t>
      </w:r>
    </w:p>
    <w:p w14:paraId="4972DF24" w14:textId="77777777" w:rsidR="00973783" w:rsidRDefault="00973783" w:rsidP="00973783">
      <w:pPr>
        <w:widowControl/>
        <w:numPr>
          <w:ilvl w:val="0"/>
          <w:numId w:val="2"/>
        </w:numPr>
        <w:tabs>
          <w:tab w:val="left" w:pos="220"/>
          <w:tab w:val="left" w:pos="720"/>
        </w:tabs>
        <w:autoSpaceDE w:val="0"/>
        <w:autoSpaceDN w:val="0"/>
        <w:adjustRightInd w:val="0"/>
        <w:spacing w:line="440" w:lineRule="atLeast"/>
        <w:ind w:hanging="720"/>
        <w:jc w:val="left"/>
        <w:rPr>
          <w:rFonts w:ascii="Times" w:hAnsi="Times" w:cs="Times"/>
          <w:color w:val="000000"/>
          <w:kern w:val="0"/>
        </w:rPr>
      </w:pPr>
      <w:r>
        <w:rPr>
          <w:rFonts w:ascii="Helvetica Neue" w:hAnsi="Helvetica Neue" w:cs="Helvetica Neue"/>
          <w:color w:val="000000"/>
          <w:kern w:val="0"/>
          <w:sz w:val="36"/>
          <w:szCs w:val="36"/>
        </w:rPr>
        <w:t>储存并维护与您相关的信息，用于我们运营业务或履行法律义务。</w:t>
      </w:r>
    </w:p>
    <w:p w14:paraId="56E746A3" w14:textId="77777777" w:rsidR="00973783" w:rsidRDefault="00973783" w:rsidP="00973783">
      <w:pPr>
        <w:widowControl/>
        <w:autoSpaceDE w:val="0"/>
        <w:autoSpaceDN w:val="0"/>
        <w:adjustRightInd w:val="0"/>
        <w:spacing w:line="280" w:lineRule="atLeast"/>
        <w:jc w:val="left"/>
        <w:rPr>
          <w:rFonts w:ascii="Helvetica Neue" w:hAnsi="Helvetica Neue" w:cs="Helvetica Neue"/>
          <w:color w:val="000000"/>
          <w:kern w:val="0"/>
        </w:rPr>
      </w:pPr>
    </w:p>
    <w:p w14:paraId="018DBDE6" w14:textId="77777777" w:rsidR="00973783" w:rsidRDefault="00973783" w:rsidP="00973783">
      <w:pPr>
        <w:widowControl/>
        <w:autoSpaceDE w:val="0"/>
        <w:autoSpaceDN w:val="0"/>
        <w:adjustRightInd w:val="0"/>
        <w:spacing w:line="440" w:lineRule="atLeast"/>
        <w:jc w:val="left"/>
        <w:rPr>
          <w:rFonts w:ascii="Times" w:hAnsi="Times" w:cs="Times"/>
          <w:color w:val="000000"/>
          <w:kern w:val="0"/>
        </w:rPr>
      </w:pPr>
      <w:r>
        <w:rPr>
          <w:rFonts w:ascii="Helvetica Neue" w:hAnsi="Helvetica Neue" w:cs="Helvetica Neue"/>
          <w:color w:val="000000"/>
          <w:kern w:val="0"/>
          <w:sz w:val="36"/>
          <w:szCs w:val="36"/>
        </w:rPr>
        <w:t>关于我们如何使用您的信息（其中可能包含个人信息），下面提供了更多详细信息</w:t>
      </w:r>
      <w:r>
        <w:rPr>
          <w:rFonts w:ascii="Helvetica Neue" w:hAnsi="Helvetica Neue" w:cs="Helvetica Neue"/>
          <w:color w:val="000000"/>
          <w:kern w:val="0"/>
          <w:sz w:val="36"/>
          <w:szCs w:val="36"/>
        </w:rPr>
        <w:t>-</w:t>
      </w:r>
    </w:p>
    <w:p w14:paraId="35BADC80" w14:textId="4957F83B" w:rsidR="00973783" w:rsidRDefault="00973783" w:rsidP="00973783">
      <w:pPr>
        <w:widowControl/>
        <w:numPr>
          <w:ilvl w:val="0"/>
          <w:numId w:val="3"/>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创建您的</w:t>
      </w:r>
      <w:r w:rsidR="004E41CD">
        <w:rPr>
          <w:rFonts w:ascii="Helvetica Neue" w:hAnsi="Helvetica Neue" w:cs="Helvetica Neue"/>
          <w:b/>
          <w:bCs/>
          <w:color w:val="000000"/>
          <w:kern w:val="0"/>
          <w:sz w:val="36"/>
          <w:szCs w:val="36"/>
        </w:rPr>
        <w:t>蜂巢</w:t>
      </w:r>
      <w:r>
        <w:rPr>
          <w:rFonts w:ascii="Helvetica Neue" w:hAnsi="Helvetica Neue" w:cs="Helvetica Neue"/>
          <w:b/>
          <w:bCs/>
          <w:color w:val="000000"/>
          <w:kern w:val="0"/>
          <w:sz w:val="36"/>
          <w:szCs w:val="36"/>
        </w:rPr>
        <w:t>账号。</w:t>
      </w:r>
      <w:r>
        <w:rPr>
          <w:rFonts w:ascii="Helvetica Neue" w:hAnsi="Helvetica Neue" w:cs="Helvetica Neue"/>
          <w:color w:val="000000"/>
          <w:kern w:val="0"/>
          <w:sz w:val="36"/>
          <w:szCs w:val="36"/>
        </w:rPr>
        <w:t>在通过</w:t>
      </w:r>
      <w:r w:rsidR="004E41CD">
        <w:rPr>
          <w:rFonts w:ascii="Helvetica Neue" w:hAnsi="Helvetica Neue" w:cs="Helvetica Neue"/>
          <w:color w:val="000000"/>
          <w:kern w:val="0"/>
          <w:sz w:val="36"/>
          <w:szCs w:val="36"/>
        </w:rPr>
        <w:t>蜂巢</w:t>
      </w:r>
      <w:r>
        <w:rPr>
          <w:rFonts w:ascii="Helvetica Neue" w:hAnsi="Helvetica Neue" w:cs="Helvetica Neue"/>
          <w:color w:val="000000"/>
          <w:kern w:val="0"/>
          <w:sz w:val="36"/>
          <w:szCs w:val="36"/>
        </w:rPr>
        <w:t>应用创建</w:t>
      </w:r>
      <w:r w:rsidR="004E41CD">
        <w:rPr>
          <w:rFonts w:ascii="Helvetica Neue" w:hAnsi="Helvetica Neue" w:cs="Helvetica Neue"/>
          <w:color w:val="000000"/>
          <w:kern w:val="0"/>
          <w:sz w:val="36"/>
          <w:szCs w:val="36"/>
        </w:rPr>
        <w:t>蜂巢</w:t>
      </w:r>
      <w:r>
        <w:rPr>
          <w:rFonts w:ascii="Helvetica Neue" w:hAnsi="Helvetica Neue" w:cs="Helvetica Neue"/>
          <w:color w:val="000000"/>
          <w:kern w:val="0"/>
          <w:sz w:val="36"/>
          <w:szCs w:val="36"/>
        </w:rPr>
        <w:t>账号时收集的个人信息用于建立用户的个人</w:t>
      </w:r>
      <w:r w:rsidR="004E41CD">
        <w:rPr>
          <w:rFonts w:ascii="Helvetica Neue" w:hAnsi="Helvetica Neue" w:cs="Helvetica Neue"/>
          <w:color w:val="000000"/>
          <w:kern w:val="0"/>
          <w:sz w:val="36"/>
          <w:szCs w:val="36"/>
        </w:rPr>
        <w:t>蜂巢</w:t>
      </w:r>
      <w:r>
        <w:rPr>
          <w:rFonts w:ascii="Helvetica Neue" w:hAnsi="Helvetica Neue" w:cs="Helvetica Neue"/>
          <w:color w:val="000000"/>
          <w:kern w:val="0"/>
          <w:sz w:val="36"/>
          <w:szCs w:val="36"/>
        </w:rPr>
        <w:t>账户和资料页。</w:t>
      </w:r>
    </w:p>
    <w:p w14:paraId="5CA9D9F7" w14:textId="714A4FDF" w:rsidR="00973783" w:rsidRDefault="00973783" w:rsidP="00973783">
      <w:pPr>
        <w:widowControl/>
        <w:numPr>
          <w:ilvl w:val="0"/>
          <w:numId w:val="3"/>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绑定使用</w:t>
      </w:r>
      <w:r w:rsidR="004E41CD">
        <w:rPr>
          <w:rFonts w:ascii="Helvetica Neue" w:hAnsi="Helvetica Neue" w:cs="Helvetica Neue"/>
          <w:b/>
          <w:bCs/>
          <w:color w:val="000000"/>
          <w:kern w:val="0"/>
          <w:sz w:val="36"/>
          <w:szCs w:val="36"/>
        </w:rPr>
        <w:t>蜂巢</w:t>
      </w:r>
      <w:r>
        <w:rPr>
          <w:rFonts w:ascii="Helvetica Neue" w:hAnsi="Helvetica Neue" w:cs="Helvetica Neue"/>
          <w:b/>
          <w:bCs/>
          <w:color w:val="000000"/>
          <w:kern w:val="0"/>
          <w:sz w:val="36"/>
          <w:szCs w:val="36"/>
        </w:rPr>
        <w:t>守护端功能的小米手机。</w:t>
      </w:r>
      <w:r>
        <w:rPr>
          <w:rFonts w:ascii="Helvetica Neue" w:hAnsi="Helvetica Neue" w:cs="Helvetica Neue"/>
          <w:color w:val="000000"/>
          <w:kern w:val="0"/>
          <w:sz w:val="36"/>
          <w:szCs w:val="36"/>
        </w:rPr>
        <w:t>您可在</w:t>
      </w:r>
      <w:r w:rsidR="004E41CD">
        <w:rPr>
          <w:rFonts w:ascii="Helvetica Neue" w:hAnsi="Helvetica Neue" w:cs="Helvetica Neue"/>
          <w:color w:val="000000"/>
          <w:kern w:val="0"/>
          <w:sz w:val="36"/>
          <w:szCs w:val="36"/>
        </w:rPr>
        <w:t>蜂巢</w:t>
      </w:r>
      <w:r>
        <w:rPr>
          <w:rFonts w:ascii="Helvetica Neue" w:hAnsi="Helvetica Neue" w:cs="Helvetica Neue"/>
          <w:color w:val="000000"/>
          <w:kern w:val="0"/>
          <w:sz w:val="36"/>
          <w:szCs w:val="36"/>
        </w:rPr>
        <w:t>帐号创建后，您的账号信息将用于绑定使用</w:t>
      </w:r>
      <w:r w:rsidR="004E41CD">
        <w:rPr>
          <w:rFonts w:ascii="Helvetica Neue" w:hAnsi="Helvetica Neue" w:cs="Helvetica Neue"/>
          <w:color w:val="000000"/>
          <w:kern w:val="0"/>
          <w:sz w:val="36"/>
          <w:szCs w:val="36"/>
        </w:rPr>
        <w:t>蜂巢</w:t>
      </w:r>
      <w:r>
        <w:rPr>
          <w:rFonts w:ascii="Helvetica Neue" w:hAnsi="Helvetica Neue" w:cs="Helvetica Neue"/>
          <w:color w:val="000000"/>
          <w:kern w:val="0"/>
          <w:sz w:val="36"/>
          <w:szCs w:val="36"/>
        </w:rPr>
        <w:t>守护端的小米手机。</w:t>
      </w:r>
    </w:p>
    <w:p w14:paraId="7B1BB843" w14:textId="1D9C0B75" w:rsidR="00973783" w:rsidRDefault="00973783" w:rsidP="00973783">
      <w:pPr>
        <w:widowControl/>
        <w:numPr>
          <w:ilvl w:val="0"/>
          <w:numId w:val="3"/>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提供管控守护端使用应用时间服务。</w:t>
      </w:r>
      <w:r>
        <w:rPr>
          <w:rFonts w:ascii="Helvetica Neue" w:hAnsi="Helvetica Neue" w:cs="Helvetica Neue"/>
          <w:color w:val="000000"/>
          <w:kern w:val="0"/>
          <w:sz w:val="36"/>
          <w:szCs w:val="36"/>
        </w:rPr>
        <w:t>您可以使用</w:t>
      </w:r>
      <w:r w:rsidR="004E41CD">
        <w:rPr>
          <w:rFonts w:ascii="Helvetica Neue" w:hAnsi="Helvetica Neue" w:cs="Helvetica Neue"/>
          <w:color w:val="000000"/>
          <w:kern w:val="0"/>
          <w:sz w:val="36"/>
          <w:szCs w:val="36"/>
        </w:rPr>
        <w:t>蜂巢</w:t>
      </w:r>
      <w:r>
        <w:rPr>
          <w:rFonts w:ascii="Helvetica Neue" w:hAnsi="Helvetica Neue" w:cs="Helvetica Neue"/>
          <w:color w:val="000000"/>
          <w:kern w:val="0"/>
          <w:sz w:val="36"/>
          <w:szCs w:val="36"/>
        </w:rPr>
        <w:t>管控端设置守护端设备内各应用的可用时间，我们需要获取守护端设备已安装的应用列表。</w:t>
      </w:r>
    </w:p>
    <w:p w14:paraId="7178D2E1" w14:textId="1BD29281" w:rsidR="00973783" w:rsidRDefault="00973783" w:rsidP="00973783">
      <w:pPr>
        <w:widowControl/>
        <w:numPr>
          <w:ilvl w:val="0"/>
          <w:numId w:val="3"/>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寻找守护端设备：</w:t>
      </w:r>
      <w:r>
        <w:rPr>
          <w:rFonts w:ascii="Helvetica Neue" w:hAnsi="Helvetica Neue" w:cs="Helvetica Neue"/>
          <w:color w:val="000000"/>
          <w:kern w:val="0"/>
          <w:sz w:val="36"/>
          <w:szCs w:val="36"/>
        </w:rPr>
        <w:t>在手机丢失或被盗或其他特殊情况后，</w:t>
      </w:r>
      <w:r w:rsidR="004E41CD">
        <w:rPr>
          <w:rFonts w:ascii="Helvetica Neue" w:hAnsi="Helvetica Neue" w:cs="Helvetica Neue"/>
          <w:color w:val="000000"/>
          <w:kern w:val="0"/>
          <w:sz w:val="36"/>
          <w:szCs w:val="36"/>
        </w:rPr>
        <w:t>蜂巢</w:t>
      </w:r>
      <w:r>
        <w:rPr>
          <w:rFonts w:ascii="Helvetica Neue" w:hAnsi="Helvetica Neue" w:cs="Helvetica Neue"/>
          <w:color w:val="000000"/>
          <w:kern w:val="0"/>
          <w:sz w:val="36"/>
          <w:szCs w:val="36"/>
        </w:rPr>
        <w:t>的</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实时位置</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功能能够帮助您发现并保护守护端用户。</w:t>
      </w:r>
      <w:r>
        <w:rPr>
          <w:rFonts w:ascii="Helvetica Neue" w:hAnsi="Helvetica Neue" w:cs="Helvetica Neue"/>
          <w:color w:val="000000"/>
          <w:kern w:val="0"/>
          <w:sz w:val="36"/>
          <w:szCs w:val="36"/>
        </w:rPr>
        <w:t xml:space="preserve"> </w:t>
      </w:r>
      <w:r>
        <w:rPr>
          <w:rFonts w:ascii="Helvetica Neue" w:hAnsi="Helvetica Neue" w:cs="Helvetica Neue"/>
          <w:color w:val="000000"/>
          <w:kern w:val="0"/>
          <w:sz w:val="36"/>
          <w:szCs w:val="36"/>
        </w:rPr>
        <w:t>您可以使用手机提供的位置信息在地图上定位守护端设备，设置安全围栏。</w:t>
      </w:r>
      <w:r>
        <w:rPr>
          <w:rFonts w:ascii="Helvetica Neue" w:hAnsi="Helvetica Neue" w:cs="Helvetica Neue"/>
          <w:color w:val="000000"/>
          <w:kern w:val="0"/>
          <w:sz w:val="36"/>
          <w:szCs w:val="36"/>
        </w:rPr>
        <w:t xml:space="preserve"> </w:t>
      </w:r>
      <w:r>
        <w:rPr>
          <w:rFonts w:ascii="Helvetica Neue" w:hAnsi="Helvetica Neue" w:cs="Helvetica Neue"/>
          <w:color w:val="000000"/>
          <w:kern w:val="0"/>
          <w:sz w:val="36"/>
          <w:szCs w:val="36"/>
        </w:rPr>
        <w:t>我们可能直接通过守护端设备收集位置信息；在某些情形下，我们会通过小区信号塔或</w:t>
      </w:r>
      <w:r>
        <w:rPr>
          <w:rFonts w:ascii="Helvetica Neue" w:hAnsi="Helvetica Neue" w:cs="Helvetica Neue"/>
          <w:color w:val="000000"/>
          <w:kern w:val="0"/>
          <w:sz w:val="36"/>
          <w:szCs w:val="36"/>
        </w:rPr>
        <w:t xml:space="preserve"> Wi-Fi </w:t>
      </w:r>
      <w:r>
        <w:rPr>
          <w:rFonts w:ascii="Helvetica Neue" w:hAnsi="Helvetica Neue" w:cs="Helvetica Neue"/>
          <w:color w:val="000000"/>
          <w:kern w:val="0"/>
          <w:sz w:val="36"/>
          <w:szCs w:val="36"/>
        </w:rPr>
        <w:t>热点收集此信息。</w:t>
      </w:r>
    </w:p>
    <w:p w14:paraId="433EFB59" w14:textId="77777777" w:rsidR="00973783" w:rsidRDefault="00973783" w:rsidP="00973783">
      <w:pPr>
        <w:widowControl/>
        <w:numPr>
          <w:ilvl w:val="0"/>
          <w:numId w:val="3"/>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提供基于位置的服务。</w:t>
      </w:r>
      <w:r>
        <w:rPr>
          <w:rFonts w:ascii="Helvetica Neue" w:hAnsi="Helvetica Neue" w:cs="Helvetica Neue"/>
          <w:color w:val="000000"/>
          <w:kern w:val="0"/>
          <w:sz w:val="36"/>
          <w:szCs w:val="36"/>
        </w:rPr>
        <w:t>在使用安全围栏功能时，我们或第三方服务供应商可能会使用位置信息以为您提供正确版本的服务，并且提供准确的位置，以获得尽可能好的用户体验，例如进出安全围栏时的通知推送。您可以随时删除安全围栏或停止使用这一应用程序来关闭这一功能。</w:t>
      </w:r>
    </w:p>
    <w:p w14:paraId="623D57AD" w14:textId="736A4102" w:rsidR="00973783" w:rsidRDefault="00973783" w:rsidP="00973783">
      <w:pPr>
        <w:widowControl/>
        <w:numPr>
          <w:ilvl w:val="0"/>
          <w:numId w:val="3"/>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改善用户体验。</w:t>
      </w:r>
      <w:r>
        <w:rPr>
          <w:rFonts w:ascii="Helvetica Neue" w:hAnsi="Helvetica Neue" w:cs="Helvetica Neue"/>
          <w:color w:val="000000"/>
          <w:kern w:val="0"/>
          <w:sz w:val="36"/>
          <w:szCs w:val="36"/>
        </w:rPr>
        <w:t>某些选择性加入功能，例如用户体验计划，允许分析用户如何使用</w:t>
      </w:r>
      <w:r w:rsidR="004E41CD">
        <w:rPr>
          <w:rFonts w:ascii="Helvetica Neue" w:hAnsi="Helvetica Neue" w:cs="Helvetica Neue"/>
          <w:color w:val="000000"/>
          <w:kern w:val="0"/>
          <w:sz w:val="36"/>
          <w:szCs w:val="36"/>
        </w:rPr>
        <w:t>蜂巢</w:t>
      </w:r>
      <w:r>
        <w:rPr>
          <w:rFonts w:ascii="Helvetica Neue" w:hAnsi="Helvetica Neue" w:cs="Helvetica Neue"/>
          <w:color w:val="000000"/>
          <w:kern w:val="0"/>
          <w:sz w:val="36"/>
          <w:szCs w:val="36"/>
        </w:rPr>
        <w:t>应用和相关服务的数据，以改善用户体验，例如发送崩溃报告。</w:t>
      </w:r>
    </w:p>
    <w:p w14:paraId="66597996" w14:textId="31372DB4" w:rsidR="00973783" w:rsidRDefault="00973783" w:rsidP="00973783">
      <w:pPr>
        <w:widowControl/>
        <w:numPr>
          <w:ilvl w:val="0"/>
          <w:numId w:val="3"/>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提供推送服务。</w:t>
      </w:r>
      <w:r w:rsidR="004E41CD">
        <w:rPr>
          <w:rFonts w:ascii="Helvetica Neue" w:hAnsi="Helvetica Neue" w:cs="Helvetica Neue"/>
          <w:color w:val="000000"/>
          <w:kern w:val="0"/>
          <w:sz w:val="36"/>
          <w:szCs w:val="36"/>
        </w:rPr>
        <w:t>蜂巢</w:t>
      </w:r>
      <w:r>
        <w:rPr>
          <w:rFonts w:ascii="Helvetica Neue" w:hAnsi="Helvetica Neue" w:cs="Helvetica Neue"/>
          <w:color w:val="000000"/>
          <w:kern w:val="0"/>
          <w:sz w:val="36"/>
          <w:szCs w:val="36"/>
        </w:rPr>
        <w:t>账号将用于提供小米推送服务，以评估功能表现和从</w:t>
      </w:r>
      <w:r>
        <w:rPr>
          <w:rFonts w:ascii="Helvetica Neue" w:hAnsi="Helvetica Neue" w:cs="Helvetica Neue"/>
          <w:color w:val="000000"/>
          <w:kern w:val="0"/>
          <w:sz w:val="36"/>
          <w:szCs w:val="36"/>
        </w:rPr>
        <w:t xml:space="preserve"> </w:t>
      </w:r>
      <w:r w:rsidR="004E41CD">
        <w:rPr>
          <w:rFonts w:ascii="Helvetica Neue" w:hAnsi="Helvetica Neue" w:cs="Helvetica Neue"/>
          <w:color w:val="000000"/>
          <w:kern w:val="0"/>
          <w:sz w:val="36"/>
          <w:szCs w:val="36"/>
        </w:rPr>
        <w:t>蜂巢</w:t>
      </w:r>
      <w:r>
        <w:rPr>
          <w:rFonts w:ascii="Helvetica Neue" w:hAnsi="Helvetica Neue" w:cs="Helvetica Neue"/>
          <w:color w:val="000000"/>
          <w:kern w:val="0"/>
          <w:sz w:val="36"/>
          <w:szCs w:val="36"/>
        </w:rPr>
        <w:t>发送软件更新或新产品发布的通知，包括销售和促销信息。您可以随时通过更改</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我的</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项下的通知管理选项来关闭这一功能。</w:t>
      </w:r>
    </w:p>
    <w:p w14:paraId="119A655C" w14:textId="55DD9FEE" w:rsidR="00973783" w:rsidRDefault="00973783" w:rsidP="00973783">
      <w:pPr>
        <w:widowControl/>
        <w:numPr>
          <w:ilvl w:val="0"/>
          <w:numId w:val="3"/>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收集用户反馈。</w:t>
      </w:r>
      <w:r>
        <w:rPr>
          <w:rFonts w:ascii="Helvetica Neue" w:hAnsi="Helvetica Neue" w:cs="Helvetica Neue"/>
          <w:color w:val="000000"/>
          <w:kern w:val="0"/>
          <w:sz w:val="36"/>
          <w:szCs w:val="36"/>
        </w:rPr>
        <w:t>您选择提供的反馈对帮助</w:t>
      </w:r>
      <w:r w:rsidR="004E41CD">
        <w:rPr>
          <w:rFonts w:ascii="Helvetica Neue" w:hAnsi="Helvetica Neue" w:cs="Helvetica Neue"/>
          <w:color w:val="000000"/>
          <w:kern w:val="0"/>
          <w:sz w:val="36"/>
          <w:szCs w:val="36"/>
        </w:rPr>
        <w:t>蜂巢</w:t>
      </w:r>
      <w:r>
        <w:rPr>
          <w:rFonts w:ascii="Helvetica Neue" w:hAnsi="Helvetica Neue" w:cs="Helvetica Neue"/>
          <w:color w:val="000000"/>
          <w:kern w:val="0"/>
          <w:sz w:val="36"/>
          <w:szCs w:val="36"/>
        </w:rPr>
        <w:t>改进我们的服务而言极为珍贵。</w:t>
      </w:r>
      <w:r>
        <w:rPr>
          <w:rFonts w:ascii="Helvetica Neue" w:hAnsi="Helvetica Neue" w:cs="Helvetica Neue"/>
          <w:color w:val="000000"/>
          <w:kern w:val="0"/>
          <w:sz w:val="36"/>
          <w:szCs w:val="36"/>
        </w:rPr>
        <w:t xml:space="preserve"> </w:t>
      </w:r>
      <w:r>
        <w:rPr>
          <w:rFonts w:ascii="Helvetica Neue" w:hAnsi="Helvetica Neue" w:cs="Helvetica Neue"/>
          <w:color w:val="000000"/>
          <w:kern w:val="0"/>
          <w:sz w:val="36"/>
          <w:szCs w:val="36"/>
        </w:rPr>
        <w:t>为了跟踪您选择提供的反馈，蝌蚪互动可能会使用您所提供的个人信息与您联系，并保留记录。</w:t>
      </w:r>
    </w:p>
    <w:p w14:paraId="6B2F232E" w14:textId="77777777" w:rsidR="00973783" w:rsidRDefault="00973783" w:rsidP="00973783">
      <w:pPr>
        <w:widowControl/>
        <w:numPr>
          <w:ilvl w:val="0"/>
          <w:numId w:val="3"/>
        </w:numPr>
        <w:tabs>
          <w:tab w:val="left" w:pos="220"/>
          <w:tab w:val="left" w:pos="720"/>
        </w:tabs>
        <w:autoSpaceDE w:val="0"/>
        <w:autoSpaceDN w:val="0"/>
        <w:adjustRightInd w:val="0"/>
        <w:spacing w:line="460" w:lineRule="atLeast"/>
        <w:ind w:hanging="720"/>
        <w:jc w:val="left"/>
        <w:rPr>
          <w:rFonts w:ascii="Times" w:hAnsi="Times" w:cs="Times"/>
          <w:color w:val="000000"/>
          <w:kern w:val="0"/>
        </w:rPr>
      </w:pPr>
      <w:r>
        <w:rPr>
          <w:rFonts w:ascii="Helvetica Neue" w:hAnsi="Helvetica Neue" w:cs="Helvetica Neue"/>
          <w:b/>
          <w:bCs/>
          <w:color w:val="000000"/>
          <w:kern w:val="0"/>
          <w:sz w:val="36"/>
          <w:szCs w:val="36"/>
        </w:rPr>
        <w:t>发送通知。</w:t>
      </w:r>
      <w:r>
        <w:rPr>
          <w:rFonts w:ascii="Helvetica Neue" w:hAnsi="Helvetica Neue" w:cs="Helvetica Neue"/>
          <w:color w:val="000000"/>
          <w:kern w:val="0"/>
          <w:sz w:val="36"/>
          <w:szCs w:val="36"/>
        </w:rPr>
        <w:t>我们可能会不时使用您的个人信息来发送重要通知，例如有关购买物的通信和我们的条款、条件和政策变更。</w:t>
      </w:r>
    </w:p>
    <w:p w14:paraId="0A6594B9" w14:textId="77777777" w:rsidR="00973783" w:rsidRDefault="00973783" w:rsidP="00973783">
      <w:pPr>
        <w:widowControl/>
        <w:autoSpaceDE w:val="0"/>
        <w:autoSpaceDN w:val="0"/>
        <w:adjustRightInd w:val="0"/>
        <w:spacing w:after="319" w:line="460" w:lineRule="atLeast"/>
        <w:jc w:val="left"/>
        <w:rPr>
          <w:rFonts w:ascii="Times" w:hAnsi="Times" w:cs="Times"/>
          <w:b/>
          <w:bCs/>
          <w:color w:val="000000"/>
          <w:kern w:val="0"/>
        </w:rPr>
      </w:pPr>
      <w:r>
        <w:rPr>
          <w:rFonts w:ascii="Helvetica Neue" w:hAnsi="Helvetica Neue" w:cs="Helvetica Neue"/>
          <w:b/>
          <w:bCs/>
          <w:color w:val="000000"/>
          <w:kern w:val="0"/>
          <w:sz w:val="36"/>
          <w:szCs w:val="36"/>
        </w:rPr>
        <w:t>直接推广</w:t>
      </w:r>
    </w:p>
    <w:p w14:paraId="76073E2B" w14:textId="77777777" w:rsidR="00973783" w:rsidRDefault="00973783" w:rsidP="00973783">
      <w:pPr>
        <w:widowControl/>
        <w:numPr>
          <w:ilvl w:val="0"/>
          <w:numId w:val="4"/>
        </w:numPr>
        <w:tabs>
          <w:tab w:val="left" w:pos="220"/>
          <w:tab w:val="left" w:pos="720"/>
        </w:tabs>
        <w:autoSpaceDE w:val="0"/>
        <w:autoSpaceDN w:val="0"/>
        <w:adjustRightInd w:val="0"/>
        <w:spacing w:line="440" w:lineRule="atLeast"/>
        <w:ind w:hanging="720"/>
        <w:jc w:val="left"/>
        <w:rPr>
          <w:rFonts w:ascii="Times" w:hAnsi="Times" w:cs="Times"/>
          <w:color w:val="000000"/>
          <w:kern w:val="0"/>
        </w:rPr>
      </w:pPr>
      <w:r>
        <w:rPr>
          <w:rFonts w:ascii="Helvetica Neue" w:hAnsi="Helvetica Neue" w:cs="Helvetica Neue"/>
          <w:color w:val="000000"/>
          <w:kern w:val="0"/>
          <w:sz w:val="36"/>
          <w:szCs w:val="36"/>
        </w:rPr>
        <w:t>我们可能会使用您的姓名、电话号码、电子邮箱地址、小米账号、</w:t>
      </w:r>
      <w:r>
        <w:rPr>
          <w:rFonts w:ascii="Helvetica Neue" w:hAnsi="Helvetica Neue" w:cs="Helvetica Neue"/>
          <w:color w:val="000000"/>
          <w:kern w:val="0"/>
          <w:sz w:val="36"/>
          <w:szCs w:val="36"/>
        </w:rPr>
        <w:t xml:space="preserve">IMEI </w:t>
      </w:r>
      <w:r>
        <w:rPr>
          <w:rFonts w:ascii="Helvetica Neue" w:hAnsi="Helvetica Neue" w:cs="Helvetica Neue"/>
          <w:color w:val="000000"/>
          <w:kern w:val="0"/>
          <w:sz w:val="36"/>
          <w:szCs w:val="36"/>
        </w:rPr>
        <w:t>号码向您提供小米公司及其合作伙伴（提供网络、移动应用程序和云产品和服务）的产品和服务相关的推广资料。为了提供更好的用户体验，我们会根据您的购买历史、网站浏览历史、生日、年龄、性别和地理位置等信息推荐上述产品、服务和活动。</w:t>
      </w:r>
      <w:r>
        <w:rPr>
          <w:rFonts w:ascii="Helvetica Neue" w:hAnsi="Helvetica Neue" w:cs="Helvetica Neue"/>
          <w:color w:val="000000"/>
          <w:kern w:val="0"/>
          <w:sz w:val="36"/>
          <w:szCs w:val="36"/>
        </w:rPr>
        <w:t xml:space="preserve"> </w:t>
      </w:r>
      <w:r>
        <w:rPr>
          <w:rFonts w:ascii="Helvetica Neue" w:hAnsi="Helvetica Neue" w:cs="Helvetica Neue"/>
          <w:color w:val="000000"/>
          <w:kern w:val="0"/>
          <w:sz w:val="36"/>
          <w:szCs w:val="36"/>
        </w:rPr>
        <w:t>我们严格遵守您所在地的数据保护法，要求独立的明确同意，所以我们只会在征得您的同意或您表示不反对时使用您的个人信息。您有权终止我们使用计划用于直接推广的个人数据。</w:t>
      </w:r>
      <w:r>
        <w:rPr>
          <w:rFonts w:ascii="Helvetica Neue" w:hAnsi="Helvetica Neue" w:cs="Helvetica Neue"/>
          <w:color w:val="000000"/>
          <w:kern w:val="0"/>
          <w:sz w:val="36"/>
          <w:szCs w:val="36"/>
        </w:rPr>
        <w:t xml:space="preserve"> </w:t>
      </w:r>
      <w:r>
        <w:rPr>
          <w:rFonts w:ascii="Helvetica Neue" w:hAnsi="Helvetica Neue" w:cs="Helvetica Neue"/>
          <w:color w:val="000000"/>
          <w:kern w:val="0"/>
          <w:sz w:val="36"/>
          <w:szCs w:val="36"/>
        </w:rPr>
        <w:t>如果您不再希望接收某些类别的电子邮件，您可以通过每封邮件底部的取消订阅链接来取消订阅。我们不会将您的个人信息传送给我们的商业伙伴以便用于直接推广。</w:t>
      </w:r>
    </w:p>
    <w:p w14:paraId="0EE8E3F9" w14:textId="77777777" w:rsidR="00973783" w:rsidRDefault="00973783" w:rsidP="00973783">
      <w:pPr>
        <w:widowControl/>
        <w:autoSpaceDE w:val="0"/>
        <w:autoSpaceDN w:val="0"/>
        <w:adjustRightInd w:val="0"/>
        <w:spacing w:line="280" w:lineRule="atLeast"/>
        <w:jc w:val="left"/>
        <w:rPr>
          <w:rFonts w:ascii="Helvetica Neue" w:hAnsi="Helvetica Neue" w:cs="Helvetica Neue"/>
          <w:color w:val="000000"/>
          <w:kern w:val="0"/>
        </w:rPr>
      </w:pPr>
    </w:p>
    <w:p w14:paraId="177E6DC0" w14:textId="77777777" w:rsidR="00973783" w:rsidRDefault="00973783" w:rsidP="00973783">
      <w:pPr>
        <w:widowControl/>
        <w:autoSpaceDE w:val="0"/>
        <w:autoSpaceDN w:val="0"/>
        <w:adjustRightInd w:val="0"/>
        <w:spacing w:line="460" w:lineRule="atLeast"/>
        <w:jc w:val="left"/>
        <w:rPr>
          <w:rFonts w:ascii="Times" w:hAnsi="Times" w:cs="Times"/>
          <w:b/>
          <w:bCs/>
          <w:color w:val="000000"/>
          <w:kern w:val="0"/>
        </w:rPr>
      </w:pPr>
      <w:r>
        <w:rPr>
          <w:rFonts w:ascii="Helvetica Neue" w:hAnsi="Helvetica Neue" w:cs="Helvetica Neue"/>
          <w:b/>
          <w:bCs/>
          <w:color w:val="000000"/>
          <w:kern w:val="0"/>
          <w:sz w:val="36"/>
          <w:szCs w:val="36"/>
        </w:rPr>
        <w:t>我们与谁分享您的信息？</w:t>
      </w:r>
    </w:p>
    <w:p w14:paraId="68450B41" w14:textId="77777777" w:rsidR="00973783" w:rsidRDefault="00973783" w:rsidP="00973783">
      <w:pPr>
        <w:widowControl/>
        <w:autoSpaceDE w:val="0"/>
        <w:autoSpaceDN w:val="0"/>
        <w:adjustRightInd w:val="0"/>
        <w:spacing w:after="240" w:line="440" w:lineRule="atLeast"/>
        <w:jc w:val="left"/>
        <w:rPr>
          <w:rFonts w:ascii="Times" w:hAnsi="Times" w:cs="Times"/>
          <w:color w:val="000000"/>
          <w:kern w:val="0"/>
        </w:rPr>
      </w:pPr>
      <w:r>
        <w:rPr>
          <w:rFonts w:ascii="Helvetica Neue" w:hAnsi="Helvetica Neue" w:cs="Helvetica Neue"/>
          <w:color w:val="000000"/>
          <w:kern w:val="0"/>
          <w:sz w:val="36"/>
          <w:szCs w:val="36"/>
        </w:rPr>
        <w:t>我们不会将任何个人信息出售给第三方。</w:t>
      </w:r>
    </w:p>
    <w:p w14:paraId="3BCDB8C5" w14:textId="77777777" w:rsidR="00973783" w:rsidRDefault="00973783" w:rsidP="00973783">
      <w:pPr>
        <w:widowControl/>
        <w:autoSpaceDE w:val="0"/>
        <w:autoSpaceDN w:val="0"/>
        <w:adjustRightInd w:val="0"/>
        <w:spacing w:after="240" w:line="440" w:lineRule="atLeast"/>
        <w:jc w:val="left"/>
        <w:rPr>
          <w:rFonts w:ascii="Times" w:hAnsi="Times" w:cs="Times"/>
          <w:color w:val="000000"/>
          <w:kern w:val="0"/>
        </w:rPr>
      </w:pPr>
      <w:r>
        <w:rPr>
          <w:rFonts w:ascii="Helvetica Neue" w:hAnsi="Helvetica Neue" w:cs="Helvetica Neue"/>
          <w:color w:val="000000"/>
          <w:kern w:val="0"/>
          <w:sz w:val="36"/>
          <w:szCs w:val="36"/>
        </w:rPr>
        <w:t>我们有时可能会向第三方（定义见下文）披露您的个人信息，以便提供您要求的产品或服务。</w:t>
      </w:r>
    </w:p>
    <w:p w14:paraId="5E363694" w14:textId="77777777" w:rsidR="00973783" w:rsidRDefault="00973783" w:rsidP="00973783">
      <w:pPr>
        <w:widowControl/>
        <w:autoSpaceDE w:val="0"/>
        <w:autoSpaceDN w:val="0"/>
        <w:adjustRightInd w:val="0"/>
        <w:spacing w:line="280" w:lineRule="atLeast"/>
        <w:jc w:val="left"/>
        <w:rPr>
          <w:rFonts w:ascii="Helvetica Neue" w:hAnsi="Helvetica Neue" w:cs="Helvetica Neue"/>
          <w:color w:val="000000"/>
          <w:kern w:val="0"/>
        </w:rPr>
      </w:pPr>
    </w:p>
    <w:p w14:paraId="60D8C3E0" w14:textId="77777777" w:rsidR="00973783" w:rsidRDefault="00973783" w:rsidP="00973783">
      <w:pPr>
        <w:widowControl/>
        <w:autoSpaceDE w:val="0"/>
        <w:autoSpaceDN w:val="0"/>
        <w:adjustRightInd w:val="0"/>
        <w:spacing w:line="440" w:lineRule="atLeast"/>
        <w:jc w:val="left"/>
        <w:rPr>
          <w:rFonts w:ascii="Times" w:hAnsi="Times" w:cs="Times"/>
          <w:color w:val="000000"/>
          <w:kern w:val="0"/>
        </w:rPr>
      </w:pPr>
      <w:r>
        <w:rPr>
          <w:rFonts w:ascii="Helvetica Neue" w:hAnsi="Helvetica Neue" w:cs="Helvetica Neue"/>
          <w:color w:val="000000"/>
          <w:kern w:val="0"/>
          <w:sz w:val="36"/>
          <w:szCs w:val="36"/>
        </w:rPr>
        <w:t>我们可能会向本部分下文列出的第三方服务供应商和关联公司作出披露。在本部分所述的各种情况下，您可以放心，蝌蚪互动仅会根据您的授权共享您的个人信息。您应当了解，在下文描述的任何情况下，当蝌蚪互动与第三方服务供应商共享您的个人信息时，小米会通过合同规定第三方的实践和义务，遵守适用的地方数据保护法。</w:t>
      </w:r>
      <w:r>
        <w:rPr>
          <w:rFonts w:ascii="Helvetica Neue" w:hAnsi="Helvetica Neue" w:cs="Helvetica Neue"/>
          <w:color w:val="000000"/>
          <w:kern w:val="0"/>
          <w:sz w:val="36"/>
          <w:szCs w:val="36"/>
        </w:rPr>
        <w:t xml:space="preserve"> </w:t>
      </w:r>
      <w:r>
        <w:rPr>
          <w:rFonts w:ascii="Helvetica Neue" w:hAnsi="Helvetica Neue" w:cs="Helvetica Neue"/>
          <w:color w:val="000000"/>
          <w:kern w:val="0"/>
          <w:sz w:val="36"/>
          <w:szCs w:val="36"/>
        </w:rPr>
        <w:t>蝌蚪互动会通过合同保证第三方服务供应商遵守您所属司法管辖区中适用于他们的隐私权标准。</w:t>
      </w:r>
    </w:p>
    <w:p w14:paraId="76DF48BB" w14:textId="77777777" w:rsidR="00973783" w:rsidRDefault="00973783" w:rsidP="00973783">
      <w:pPr>
        <w:widowControl/>
        <w:autoSpaceDE w:val="0"/>
        <w:autoSpaceDN w:val="0"/>
        <w:adjustRightInd w:val="0"/>
        <w:spacing w:after="319" w:line="460" w:lineRule="atLeast"/>
        <w:jc w:val="left"/>
        <w:rPr>
          <w:rFonts w:ascii="Times" w:hAnsi="Times" w:cs="Times"/>
          <w:b/>
          <w:bCs/>
          <w:color w:val="000000"/>
          <w:kern w:val="0"/>
        </w:rPr>
      </w:pPr>
      <w:r>
        <w:rPr>
          <w:rFonts w:ascii="Helvetica Neue" w:hAnsi="Helvetica Neue" w:cs="Helvetica Neue"/>
          <w:b/>
          <w:bCs/>
          <w:color w:val="000000"/>
          <w:kern w:val="0"/>
          <w:sz w:val="36"/>
          <w:szCs w:val="36"/>
        </w:rPr>
        <w:t>与我们集团和第三方服务供应商共享信息</w:t>
      </w:r>
    </w:p>
    <w:p w14:paraId="6EF61E66" w14:textId="77777777" w:rsidR="00973783" w:rsidRDefault="00973783" w:rsidP="00973783">
      <w:pPr>
        <w:widowControl/>
        <w:autoSpaceDE w:val="0"/>
        <w:autoSpaceDN w:val="0"/>
        <w:adjustRightInd w:val="0"/>
        <w:spacing w:line="280" w:lineRule="atLeast"/>
        <w:jc w:val="left"/>
        <w:rPr>
          <w:rFonts w:ascii="Helvetica Neue" w:hAnsi="Helvetica Neue" w:cs="Helvetica Neue"/>
          <w:color w:val="000000"/>
          <w:kern w:val="0"/>
        </w:rPr>
      </w:pPr>
    </w:p>
    <w:p w14:paraId="72F9219E" w14:textId="77777777" w:rsidR="00973783" w:rsidRDefault="00973783" w:rsidP="00973783">
      <w:pPr>
        <w:widowControl/>
        <w:autoSpaceDE w:val="0"/>
        <w:autoSpaceDN w:val="0"/>
        <w:adjustRightInd w:val="0"/>
        <w:spacing w:line="440" w:lineRule="atLeast"/>
        <w:jc w:val="left"/>
        <w:rPr>
          <w:rFonts w:ascii="Times" w:hAnsi="Times" w:cs="Times"/>
          <w:color w:val="000000"/>
          <w:kern w:val="0"/>
        </w:rPr>
      </w:pPr>
      <w:r>
        <w:rPr>
          <w:rFonts w:ascii="Helvetica Neue" w:hAnsi="Helvetica Neue" w:cs="Helvetica Neue"/>
          <w:color w:val="000000"/>
          <w:kern w:val="0"/>
          <w:sz w:val="36"/>
          <w:szCs w:val="36"/>
        </w:rPr>
        <w:t>为了顺利地从事商业经营，以向您提供产品和服务的全部功能，我们可能不时向其他的关联公司（其涉及通讯、社交媒体、技术或云业务）或我们的第三方服务供应商（我们的邮寄商店、送货服务供应商、电信公司、数据中心、数据存储设施、客户服务供应商、广告和营销服务供应商、代表蝌蚪互动的代理）</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关联公司和</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或其他第三方</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（统称为</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第三方服务供应商</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）披露您的个人信息。</w:t>
      </w:r>
      <w:r>
        <w:rPr>
          <w:rFonts w:ascii="Helvetica Neue" w:hAnsi="Helvetica Neue" w:cs="Helvetica Neue"/>
          <w:color w:val="000000"/>
          <w:kern w:val="0"/>
          <w:sz w:val="36"/>
          <w:szCs w:val="36"/>
        </w:rPr>
        <w:t xml:space="preserve"> </w:t>
      </w:r>
      <w:r>
        <w:rPr>
          <w:rFonts w:ascii="Helvetica Neue" w:hAnsi="Helvetica Neue" w:cs="Helvetica Neue"/>
          <w:color w:val="000000"/>
          <w:kern w:val="0"/>
          <w:sz w:val="36"/>
          <w:szCs w:val="36"/>
        </w:rPr>
        <w:t>此类第三方服务供应商可能代表蝌蚪互动或出于上述的一项或多项目的处理您的个人信息。</w:t>
      </w:r>
      <w:r>
        <w:rPr>
          <w:rFonts w:ascii="Helvetica Neue" w:hAnsi="Helvetica Neue" w:cs="Helvetica Neue"/>
          <w:color w:val="000000"/>
          <w:kern w:val="0"/>
          <w:sz w:val="36"/>
          <w:szCs w:val="36"/>
        </w:rPr>
        <w:t xml:space="preserve"> </w:t>
      </w:r>
      <w:r>
        <w:rPr>
          <w:rFonts w:ascii="Helvetica Neue" w:hAnsi="Helvetica Neue" w:cs="Helvetica Neue"/>
          <w:color w:val="000000"/>
          <w:kern w:val="0"/>
          <w:sz w:val="36"/>
          <w:szCs w:val="36"/>
        </w:rPr>
        <w:t>在我们的设备上使用某些移动应用程序时，我们可能会和第三方共享您的</w:t>
      </w:r>
      <w:r>
        <w:rPr>
          <w:rFonts w:ascii="Helvetica Neue" w:hAnsi="Helvetica Neue" w:cs="Helvetica Neue"/>
          <w:color w:val="000000"/>
          <w:kern w:val="0"/>
          <w:sz w:val="36"/>
          <w:szCs w:val="36"/>
        </w:rPr>
        <w:t xml:space="preserve"> IP </w:t>
      </w:r>
      <w:r>
        <w:rPr>
          <w:rFonts w:ascii="Helvetica Neue" w:hAnsi="Helvetica Neue" w:cs="Helvetica Neue"/>
          <w:color w:val="000000"/>
          <w:kern w:val="0"/>
          <w:sz w:val="36"/>
          <w:szCs w:val="36"/>
        </w:rPr>
        <w:t>地址，以便为您提供您要求的某些服务。</w:t>
      </w:r>
      <w:r>
        <w:rPr>
          <w:rFonts w:ascii="Helvetica Neue" w:hAnsi="Helvetica Neue" w:cs="Helvetica Neue"/>
          <w:color w:val="000000"/>
          <w:kern w:val="0"/>
          <w:sz w:val="36"/>
          <w:szCs w:val="36"/>
        </w:rPr>
        <w:t xml:space="preserve"> </w:t>
      </w:r>
      <w:r>
        <w:rPr>
          <w:rFonts w:ascii="Helvetica Neue" w:hAnsi="Helvetica Neue" w:cs="Helvetica Neue"/>
          <w:color w:val="000000"/>
          <w:kern w:val="0"/>
          <w:sz w:val="36"/>
          <w:szCs w:val="36"/>
        </w:rPr>
        <w:t>如果您不再希望允许我们共享这些信息，请发送电子邮件到</w:t>
      </w:r>
      <w:r>
        <w:rPr>
          <w:rFonts w:ascii="Helvetica Neue" w:hAnsi="Helvetica Neue" w:cs="Helvetica Neue"/>
          <w:color w:val="000000"/>
          <w:kern w:val="0"/>
          <w:sz w:val="36"/>
          <w:szCs w:val="36"/>
        </w:rPr>
        <w:t xml:space="preserve"> </w:t>
      </w:r>
      <w:hyperlink r:id="rId7" w:history="1">
        <w:r>
          <w:rPr>
            <w:rFonts w:ascii="Helvetica Neue" w:hAnsi="Helvetica Neue" w:cs="Helvetica Neue"/>
            <w:color w:val="0000E9"/>
            <w:kern w:val="0"/>
            <w:sz w:val="36"/>
            <w:szCs w:val="36"/>
            <w:u w:val="single" w:color="0000E9"/>
          </w:rPr>
          <w:t>privacy@xiaomi.com</w:t>
        </w:r>
      </w:hyperlink>
      <w:r>
        <w:rPr>
          <w:rFonts w:ascii="Helvetica Neue" w:hAnsi="Helvetica Neue" w:cs="Helvetica Neue"/>
          <w:color w:val="000000"/>
          <w:kern w:val="0"/>
          <w:sz w:val="36"/>
          <w:szCs w:val="36"/>
        </w:rPr>
        <w:t xml:space="preserve"> </w:t>
      </w:r>
      <w:r>
        <w:rPr>
          <w:rFonts w:ascii="Helvetica Neue" w:hAnsi="Helvetica Neue" w:cs="Helvetica Neue"/>
          <w:color w:val="000000"/>
          <w:kern w:val="0"/>
          <w:sz w:val="36"/>
          <w:szCs w:val="36"/>
        </w:rPr>
        <w:t>联系我们。</w:t>
      </w:r>
    </w:p>
    <w:p w14:paraId="5A8BA042" w14:textId="77777777" w:rsidR="00973783" w:rsidRDefault="00973783" w:rsidP="00973783">
      <w:pPr>
        <w:widowControl/>
        <w:autoSpaceDE w:val="0"/>
        <w:autoSpaceDN w:val="0"/>
        <w:adjustRightInd w:val="0"/>
        <w:spacing w:after="319" w:line="460" w:lineRule="atLeast"/>
        <w:jc w:val="left"/>
        <w:rPr>
          <w:rFonts w:ascii="Times" w:hAnsi="Times" w:cs="Times"/>
          <w:b/>
          <w:bCs/>
          <w:color w:val="000000"/>
          <w:kern w:val="0"/>
        </w:rPr>
      </w:pPr>
      <w:r>
        <w:rPr>
          <w:rFonts w:ascii="Helvetica Neue" w:hAnsi="Helvetica Neue" w:cs="Helvetica Neue"/>
          <w:b/>
          <w:bCs/>
          <w:color w:val="000000"/>
          <w:kern w:val="0"/>
          <w:sz w:val="36"/>
          <w:szCs w:val="36"/>
        </w:rPr>
        <w:t>与小米集团的生态系统公司共享信息</w:t>
      </w:r>
    </w:p>
    <w:p w14:paraId="398FF98A" w14:textId="77777777" w:rsidR="00973783" w:rsidRDefault="00973783" w:rsidP="00973783">
      <w:pPr>
        <w:widowControl/>
        <w:autoSpaceDE w:val="0"/>
        <w:autoSpaceDN w:val="0"/>
        <w:adjustRightInd w:val="0"/>
        <w:spacing w:line="280" w:lineRule="atLeast"/>
        <w:jc w:val="left"/>
        <w:rPr>
          <w:rFonts w:ascii="Helvetica Neue" w:hAnsi="Helvetica Neue" w:cs="Helvetica Neue"/>
          <w:color w:val="000000"/>
          <w:kern w:val="0"/>
        </w:rPr>
      </w:pPr>
    </w:p>
    <w:p w14:paraId="6364FCBF" w14:textId="5DAEB8DD" w:rsidR="00973783" w:rsidRDefault="004E41CD" w:rsidP="00973783">
      <w:pPr>
        <w:widowControl/>
        <w:autoSpaceDE w:val="0"/>
        <w:autoSpaceDN w:val="0"/>
        <w:adjustRightInd w:val="0"/>
        <w:spacing w:line="440" w:lineRule="atLeast"/>
        <w:jc w:val="left"/>
        <w:rPr>
          <w:rFonts w:ascii="Times" w:hAnsi="Times" w:cs="Times"/>
          <w:color w:val="000000"/>
          <w:kern w:val="0"/>
        </w:rPr>
      </w:pPr>
      <w:r>
        <w:rPr>
          <w:rFonts w:ascii="Helvetica Neue" w:hAnsi="Helvetica Neue" w:cs="Helvetica Neue"/>
          <w:color w:val="000000"/>
          <w:kern w:val="0"/>
          <w:sz w:val="36"/>
          <w:szCs w:val="36"/>
        </w:rPr>
        <w:t>蜂巢</w:t>
      </w:r>
      <w:r w:rsidR="00973783">
        <w:rPr>
          <w:rFonts w:ascii="Helvetica Neue" w:hAnsi="Helvetica Neue" w:cs="Helvetica Neue"/>
          <w:color w:val="000000"/>
          <w:kern w:val="0"/>
          <w:sz w:val="36"/>
          <w:szCs w:val="36"/>
        </w:rPr>
        <w:t>应用为蝌蚪互动与小米科技有限公司合作开发，小米和一组很酷的公司合作，共同构成了小米生态系统。</w:t>
      </w:r>
      <w:r w:rsidR="00973783">
        <w:rPr>
          <w:rFonts w:ascii="Helvetica Neue" w:hAnsi="Helvetica Neue" w:cs="Helvetica Neue"/>
          <w:color w:val="000000"/>
          <w:kern w:val="0"/>
          <w:sz w:val="36"/>
          <w:szCs w:val="36"/>
        </w:rPr>
        <w:t xml:space="preserve"> </w:t>
      </w:r>
      <w:r w:rsidR="00973783">
        <w:rPr>
          <w:rFonts w:ascii="Helvetica Neue" w:hAnsi="Helvetica Neue" w:cs="Helvetica Neue"/>
          <w:color w:val="000000"/>
          <w:kern w:val="0"/>
          <w:sz w:val="36"/>
          <w:szCs w:val="36"/>
        </w:rPr>
        <w:t>小米生态系统公司是由小米投资和运营的独立实体，并且是这些领域内的专家。</w:t>
      </w:r>
      <w:r w:rsidR="00973783">
        <w:rPr>
          <w:rFonts w:ascii="Helvetica Neue" w:hAnsi="Helvetica Neue" w:cs="Helvetica Neue"/>
          <w:color w:val="000000"/>
          <w:kern w:val="0"/>
          <w:sz w:val="36"/>
          <w:szCs w:val="36"/>
        </w:rPr>
        <w:t xml:space="preserve"> </w:t>
      </w:r>
      <w:r w:rsidR="00973783">
        <w:rPr>
          <w:rFonts w:ascii="Helvetica Neue" w:hAnsi="Helvetica Neue" w:cs="Helvetica Neue"/>
          <w:color w:val="000000"/>
          <w:kern w:val="0"/>
          <w:sz w:val="36"/>
          <w:szCs w:val="36"/>
        </w:rPr>
        <w:t>小米可能会向小米生态系统公司披露您的个人信息，以便为您提供和改善来自于小米生态系统公司的令人兴奋的产品和服务（包括软件、硬件）。</w:t>
      </w:r>
      <w:r w:rsidR="00973783">
        <w:rPr>
          <w:rFonts w:ascii="Helvetica Neue" w:hAnsi="Helvetica Neue" w:cs="Helvetica Neue"/>
          <w:color w:val="000000"/>
          <w:kern w:val="0"/>
          <w:sz w:val="36"/>
          <w:szCs w:val="36"/>
        </w:rPr>
        <w:t xml:space="preserve"> </w:t>
      </w:r>
      <w:r w:rsidR="00973783">
        <w:rPr>
          <w:rFonts w:ascii="Helvetica Neue" w:hAnsi="Helvetica Neue" w:cs="Helvetica Neue"/>
          <w:color w:val="000000"/>
          <w:kern w:val="0"/>
          <w:sz w:val="36"/>
          <w:szCs w:val="36"/>
        </w:rPr>
        <w:t>某些产品和服务仍使用小米品牌，但其他产品可能使用其自己的品牌。</w:t>
      </w:r>
      <w:r w:rsidR="00973783">
        <w:rPr>
          <w:rFonts w:ascii="Helvetica Neue" w:hAnsi="Helvetica Neue" w:cs="Helvetica Neue"/>
          <w:color w:val="000000"/>
          <w:kern w:val="0"/>
          <w:sz w:val="36"/>
          <w:szCs w:val="36"/>
        </w:rPr>
        <w:t xml:space="preserve"> </w:t>
      </w:r>
      <w:r w:rsidR="00973783">
        <w:rPr>
          <w:rFonts w:ascii="Helvetica Neue" w:hAnsi="Helvetica Neue" w:cs="Helvetica Neue"/>
          <w:color w:val="000000"/>
          <w:kern w:val="0"/>
          <w:sz w:val="36"/>
          <w:szCs w:val="36"/>
        </w:rPr>
        <w:t>小米生态系统公司可能不时与小米共享与小米品牌的产品和服务相关的数据，以提供软件、硬件服务，带来更好的功能和用户体验。</w:t>
      </w:r>
      <w:r w:rsidR="00973783">
        <w:rPr>
          <w:rFonts w:ascii="Helvetica Neue" w:hAnsi="Helvetica Neue" w:cs="Helvetica Neue"/>
          <w:color w:val="000000"/>
          <w:kern w:val="0"/>
          <w:sz w:val="36"/>
          <w:szCs w:val="36"/>
        </w:rPr>
        <w:t xml:space="preserve"> </w:t>
      </w:r>
      <w:r w:rsidR="00973783">
        <w:rPr>
          <w:rFonts w:ascii="Helvetica Neue" w:hAnsi="Helvetica Neue" w:cs="Helvetica Neue"/>
          <w:color w:val="000000"/>
          <w:kern w:val="0"/>
          <w:sz w:val="36"/>
          <w:szCs w:val="36"/>
        </w:rPr>
        <w:t>如果小米参与兼并、收购或出售其资产的全部或部分，我们将通过电子邮件和</w:t>
      </w:r>
      <w:r w:rsidR="00973783">
        <w:rPr>
          <w:rFonts w:ascii="Helvetica Neue" w:hAnsi="Helvetica Neue" w:cs="Helvetica Neue"/>
          <w:color w:val="000000"/>
          <w:kern w:val="0"/>
          <w:sz w:val="36"/>
          <w:szCs w:val="36"/>
        </w:rPr>
        <w:t>/</w:t>
      </w:r>
      <w:r w:rsidR="00973783">
        <w:rPr>
          <w:rFonts w:ascii="Helvetica Neue" w:hAnsi="Helvetica Neue" w:cs="Helvetica Neue"/>
          <w:color w:val="000000"/>
          <w:kern w:val="0"/>
          <w:sz w:val="36"/>
          <w:szCs w:val="36"/>
        </w:rPr>
        <w:t>或在我们网站上发布醒目通知，告知对您个人信息所有权、使用方面的任何变化，以及您可能拥有的关于您个人信息的任何选择。</w:t>
      </w:r>
    </w:p>
    <w:p w14:paraId="34410E85" w14:textId="77777777" w:rsidR="00973783" w:rsidRDefault="00973783" w:rsidP="00973783">
      <w:pPr>
        <w:widowControl/>
        <w:autoSpaceDE w:val="0"/>
        <w:autoSpaceDN w:val="0"/>
        <w:adjustRightInd w:val="0"/>
        <w:spacing w:line="280" w:lineRule="atLeast"/>
        <w:jc w:val="left"/>
        <w:rPr>
          <w:rFonts w:ascii="Helvetica Neue" w:hAnsi="Helvetica Neue" w:cs="Helvetica Neue"/>
          <w:color w:val="000000"/>
          <w:kern w:val="0"/>
        </w:rPr>
      </w:pPr>
    </w:p>
    <w:p w14:paraId="3ED6C3B5" w14:textId="77777777" w:rsidR="00973783" w:rsidRDefault="00973783" w:rsidP="00973783">
      <w:pPr>
        <w:widowControl/>
        <w:autoSpaceDE w:val="0"/>
        <w:autoSpaceDN w:val="0"/>
        <w:adjustRightInd w:val="0"/>
        <w:spacing w:line="460" w:lineRule="atLeast"/>
        <w:jc w:val="left"/>
        <w:rPr>
          <w:rFonts w:ascii="Times" w:hAnsi="Times" w:cs="Times"/>
          <w:color w:val="000000"/>
          <w:kern w:val="0"/>
        </w:rPr>
      </w:pPr>
      <w:r>
        <w:rPr>
          <w:rFonts w:ascii="Helvetica Neue" w:hAnsi="Helvetica Neue" w:cs="Helvetica Neue"/>
          <w:b/>
          <w:bCs/>
          <w:color w:val="000000"/>
          <w:kern w:val="0"/>
          <w:sz w:val="36"/>
          <w:szCs w:val="36"/>
        </w:rPr>
        <w:t>与其他人共享信息</w:t>
      </w:r>
    </w:p>
    <w:p w14:paraId="501EC3DB" w14:textId="77777777" w:rsidR="00973783" w:rsidRDefault="00973783" w:rsidP="00973783">
      <w:pPr>
        <w:widowControl/>
        <w:autoSpaceDE w:val="0"/>
        <w:autoSpaceDN w:val="0"/>
        <w:adjustRightInd w:val="0"/>
        <w:spacing w:line="440" w:lineRule="atLeast"/>
        <w:jc w:val="left"/>
        <w:rPr>
          <w:rFonts w:ascii="Times" w:hAnsi="Times" w:cs="Times"/>
          <w:color w:val="000000"/>
          <w:kern w:val="0"/>
        </w:rPr>
      </w:pPr>
      <w:r>
        <w:rPr>
          <w:rFonts w:ascii="Helvetica Neue" w:hAnsi="Helvetica Neue" w:cs="Helvetica Neue"/>
          <w:color w:val="000000"/>
          <w:kern w:val="0"/>
          <w:sz w:val="36"/>
          <w:szCs w:val="36"/>
        </w:rPr>
        <w:t>在适用法律要求时，蝌蚪互动可能会不经过进一步同意而披露您的个人信息。</w:t>
      </w:r>
    </w:p>
    <w:p w14:paraId="474C7EE0" w14:textId="77777777" w:rsidR="00973783" w:rsidRDefault="00973783" w:rsidP="00973783">
      <w:pPr>
        <w:widowControl/>
        <w:autoSpaceDE w:val="0"/>
        <w:autoSpaceDN w:val="0"/>
        <w:adjustRightInd w:val="0"/>
        <w:spacing w:after="319" w:line="460" w:lineRule="atLeast"/>
        <w:jc w:val="left"/>
        <w:rPr>
          <w:rFonts w:ascii="Times" w:hAnsi="Times" w:cs="Times"/>
          <w:b/>
          <w:bCs/>
          <w:color w:val="000000"/>
          <w:kern w:val="0"/>
        </w:rPr>
      </w:pPr>
      <w:r>
        <w:rPr>
          <w:rFonts w:ascii="Helvetica Neue" w:hAnsi="Helvetica Neue" w:cs="Helvetica Neue"/>
          <w:b/>
          <w:bCs/>
          <w:color w:val="000000"/>
          <w:kern w:val="0"/>
          <w:sz w:val="36"/>
          <w:szCs w:val="36"/>
        </w:rPr>
        <w:t>不需要同意的信息</w:t>
      </w:r>
    </w:p>
    <w:p w14:paraId="5CAC3ACE" w14:textId="77777777" w:rsidR="00973783" w:rsidRDefault="00973783" w:rsidP="00973783">
      <w:pPr>
        <w:widowControl/>
        <w:numPr>
          <w:ilvl w:val="0"/>
          <w:numId w:val="5"/>
        </w:numPr>
        <w:tabs>
          <w:tab w:val="left" w:pos="220"/>
          <w:tab w:val="left" w:pos="720"/>
        </w:tabs>
        <w:autoSpaceDE w:val="0"/>
        <w:autoSpaceDN w:val="0"/>
        <w:adjustRightInd w:val="0"/>
        <w:spacing w:line="440" w:lineRule="atLeast"/>
        <w:ind w:hanging="720"/>
        <w:jc w:val="left"/>
        <w:rPr>
          <w:rFonts w:ascii="Times" w:hAnsi="Times" w:cs="Times"/>
          <w:color w:val="000000"/>
          <w:kern w:val="0"/>
        </w:rPr>
      </w:pPr>
      <w:r>
        <w:rPr>
          <w:rFonts w:ascii="Helvetica Neue" w:hAnsi="Helvetica Neue" w:cs="Helvetica Neue"/>
          <w:color w:val="000000"/>
          <w:kern w:val="0"/>
          <w:sz w:val="36"/>
          <w:szCs w:val="36"/>
        </w:rPr>
        <w:t>我们可能以汇总的形式与第三方（例如我们网站上的广告商）共享匿名信息，用于商业目的；我们可能与其共享我们服务的一般使用趋势，例如在购买某些产品或从事某些交易的特定人群中的客户数量。</w:t>
      </w:r>
    </w:p>
    <w:p w14:paraId="5658CC19" w14:textId="77777777" w:rsidR="00973783" w:rsidRDefault="00973783" w:rsidP="00973783">
      <w:pPr>
        <w:widowControl/>
        <w:numPr>
          <w:ilvl w:val="0"/>
          <w:numId w:val="5"/>
        </w:numPr>
        <w:tabs>
          <w:tab w:val="left" w:pos="220"/>
          <w:tab w:val="left" w:pos="720"/>
        </w:tabs>
        <w:autoSpaceDE w:val="0"/>
        <w:autoSpaceDN w:val="0"/>
        <w:adjustRightInd w:val="0"/>
        <w:spacing w:line="440" w:lineRule="atLeast"/>
        <w:ind w:hanging="720"/>
        <w:jc w:val="left"/>
        <w:rPr>
          <w:rFonts w:ascii="Times" w:hAnsi="Times" w:cs="Times"/>
          <w:color w:val="000000"/>
          <w:kern w:val="0"/>
        </w:rPr>
      </w:pPr>
      <w:r>
        <w:rPr>
          <w:rFonts w:ascii="Helvetica Neue" w:hAnsi="Helvetica Neue" w:cs="Helvetica Neue"/>
          <w:color w:val="000000"/>
          <w:kern w:val="0"/>
          <w:sz w:val="36"/>
          <w:szCs w:val="36"/>
        </w:rPr>
        <w:t>为避免疑问，在当地数据保护法律明确许可的范围内且仅限在此情况下，蝌蚪互动才会在未经您同意的情况下收集、使用或披露您的个人信息。</w:t>
      </w:r>
    </w:p>
    <w:p w14:paraId="279ABE10" w14:textId="77777777" w:rsidR="00973783" w:rsidRDefault="00973783" w:rsidP="00973783">
      <w:pPr>
        <w:widowControl/>
        <w:autoSpaceDE w:val="0"/>
        <w:autoSpaceDN w:val="0"/>
        <w:adjustRightInd w:val="0"/>
        <w:spacing w:after="280" w:line="460" w:lineRule="atLeast"/>
        <w:jc w:val="left"/>
        <w:rPr>
          <w:rFonts w:ascii="Times" w:hAnsi="Times" w:cs="Times"/>
          <w:b/>
          <w:bCs/>
          <w:color w:val="000000"/>
          <w:kern w:val="0"/>
          <w:sz w:val="28"/>
          <w:szCs w:val="28"/>
        </w:rPr>
      </w:pPr>
      <w:r>
        <w:rPr>
          <w:rFonts w:ascii="Helvetica Neue" w:hAnsi="Helvetica Neue" w:cs="Helvetica Neue"/>
          <w:b/>
          <w:bCs/>
          <w:color w:val="000000"/>
          <w:kern w:val="0"/>
          <w:sz w:val="36"/>
          <w:szCs w:val="36"/>
        </w:rPr>
        <w:t>安全保障</w:t>
      </w:r>
    </w:p>
    <w:p w14:paraId="767A43A0" w14:textId="77777777" w:rsidR="00973783" w:rsidRDefault="00973783" w:rsidP="00973783">
      <w:pPr>
        <w:widowControl/>
        <w:autoSpaceDE w:val="0"/>
        <w:autoSpaceDN w:val="0"/>
        <w:adjustRightInd w:val="0"/>
        <w:spacing w:after="319" w:line="460" w:lineRule="atLeast"/>
        <w:jc w:val="left"/>
        <w:rPr>
          <w:rFonts w:ascii="Times" w:hAnsi="Times" w:cs="Times"/>
          <w:b/>
          <w:bCs/>
          <w:color w:val="000000"/>
          <w:kern w:val="0"/>
        </w:rPr>
      </w:pPr>
      <w:r>
        <w:rPr>
          <w:rFonts w:ascii="Helvetica Neue" w:hAnsi="Helvetica Neue" w:cs="Helvetica Neue"/>
          <w:b/>
          <w:bCs/>
          <w:color w:val="000000"/>
          <w:kern w:val="0"/>
          <w:sz w:val="36"/>
          <w:szCs w:val="36"/>
        </w:rPr>
        <w:t>小米的安全措施</w:t>
      </w:r>
    </w:p>
    <w:p w14:paraId="4B814CD5" w14:textId="77777777" w:rsidR="00973783" w:rsidRDefault="00973783" w:rsidP="00973783">
      <w:pPr>
        <w:widowControl/>
        <w:autoSpaceDE w:val="0"/>
        <w:autoSpaceDN w:val="0"/>
        <w:adjustRightInd w:val="0"/>
        <w:spacing w:after="240" w:line="440" w:lineRule="atLeast"/>
        <w:jc w:val="left"/>
        <w:rPr>
          <w:rFonts w:ascii="Times" w:hAnsi="Times" w:cs="Times"/>
          <w:color w:val="000000"/>
          <w:kern w:val="0"/>
        </w:rPr>
      </w:pPr>
      <w:r>
        <w:rPr>
          <w:rFonts w:ascii="Helvetica Neue" w:hAnsi="Helvetica Neue" w:cs="Helvetica Neue"/>
          <w:color w:val="000000"/>
          <w:kern w:val="0"/>
          <w:sz w:val="36"/>
          <w:szCs w:val="36"/>
        </w:rPr>
        <w:t>我们承诺保证您的个人信息安全。为了防止未经授权的访问、披露或其他类似风险，我们落实了合理的物理、电子和管理措施流程，保护我们从您的移动设备和小米网站上收集的信息。我们将采取所有合理的措施保护您的个人信息。</w:t>
      </w:r>
    </w:p>
    <w:p w14:paraId="3A6D5D06" w14:textId="77777777" w:rsidR="00973783" w:rsidRDefault="00973783" w:rsidP="00973783">
      <w:pPr>
        <w:widowControl/>
        <w:autoSpaceDE w:val="0"/>
        <w:autoSpaceDN w:val="0"/>
        <w:adjustRightInd w:val="0"/>
        <w:spacing w:line="280" w:lineRule="atLeast"/>
        <w:jc w:val="left"/>
        <w:rPr>
          <w:rFonts w:ascii="Helvetica Neue" w:hAnsi="Helvetica Neue" w:cs="Helvetica Neue"/>
          <w:color w:val="000000"/>
          <w:kern w:val="0"/>
        </w:rPr>
      </w:pPr>
    </w:p>
    <w:p w14:paraId="10967A43" w14:textId="77777777" w:rsidR="00973783" w:rsidRDefault="00973783" w:rsidP="00973783">
      <w:pPr>
        <w:widowControl/>
        <w:autoSpaceDE w:val="0"/>
        <w:autoSpaceDN w:val="0"/>
        <w:adjustRightInd w:val="0"/>
        <w:spacing w:after="240" w:line="440" w:lineRule="atLeast"/>
        <w:jc w:val="left"/>
        <w:rPr>
          <w:rFonts w:ascii="Times" w:hAnsi="Times" w:cs="Times"/>
          <w:color w:val="000000"/>
          <w:kern w:val="0"/>
        </w:rPr>
      </w:pPr>
      <w:r>
        <w:rPr>
          <w:rFonts w:ascii="Helvetica Neue" w:hAnsi="Helvetica Neue" w:cs="Helvetica Neue"/>
          <w:color w:val="000000"/>
          <w:kern w:val="0"/>
          <w:sz w:val="36"/>
          <w:szCs w:val="36"/>
        </w:rPr>
        <w:t>您的个人信息全都被储存在安全的服务器上，并在受控设施中受到保护。我们依据重要性和敏感性对您的数据进行分类，并且保证您的个人信息具有最高的安全等级。我们保证通过访问这些信息来帮助向您提供产品和服务的员工和第三方服务供应商具有严格的合同保密义务，如果未能履行这些义务，其将会受到纪律处分或被终止合作。同样，我们对以云为基础的数据存储设有专门的访问控制措施。总而言之，我们定期审查信息收集、储存和处理实践，包括物理安全措施，以防止任何未经授权的访问和使用。</w:t>
      </w:r>
    </w:p>
    <w:p w14:paraId="77DD0FF6" w14:textId="77777777" w:rsidR="00973783" w:rsidRDefault="00973783" w:rsidP="00973783">
      <w:pPr>
        <w:widowControl/>
        <w:autoSpaceDE w:val="0"/>
        <w:autoSpaceDN w:val="0"/>
        <w:adjustRightInd w:val="0"/>
        <w:spacing w:after="240" w:line="440" w:lineRule="atLeast"/>
        <w:jc w:val="left"/>
        <w:rPr>
          <w:rFonts w:ascii="Times" w:hAnsi="Times" w:cs="Times"/>
          <w:color w:val="000000"/>
          <w:kern w:val="0"/>
        </w:rPr>
      </w:pPr>
      <w:r>
        <w:rPr>
          <w:rFonts w:ascii="Helvetica Neue" w:hAnsi="Helvetica Neue" w:cs="Helvetica Neue"/>
          <w:color w:val="000000"/>
          <w:kern w:val="0"/>
          <w:sz w:val="36"/>
          <w:szCs w:val="36"/>
        </w:rPr>
        <w:t>我们将采取所有可行的措施保护您的个人信息。但是，您应当意识到互联网的使用并不总是安全的，因此，我们不能保证在通过互联网双向传输时任何个人信息的安全性或完整性。</w:t>
      </w:r>
    </w:p>
    <w:p w14:paraId="76BA5656" w14:textId="77777777" w:rsidR="00973783" w:rsidRDefault="00973783" w:rsidP="00973783">
      <w:pPr>
        <w:widowControl/>
        <w:autoSpaceDE w:val="0"/>
        <w:autoSpaceDN w:val="0"/>
        <w:adjustRightInd w:val="0"/>
        <w:spacing w:line="280" w:lineRule="atLeast"/>
        <w:jc w:val="left"/>
        <w:rPr>
          <w:rFonts w:ascii="Helvetica Neue" w:hAnsi="Helvetica Neue" w:cs="Helvetica Neue"/>
          <w:color w:val="000000"/>
          <w:kern w:val="0"/>
        </w:rPr>
      </w:pPr>
    </w:p>
    <w:p w14:paraId="658F18C0" w14:textId="77777777" w:rsidR="00973783" w:rsidRDefault="00973783" w:rsidP="00973783">
      <w:pPr>
        <w:widowControl/>
        <w:autoSpaceDE w:val="0"/>
        <w:autoSpaceDN w:val="0"/>
        <w:adjustRightInd w:val="0"/>
        <w:spacing w:line="460" w:lineRule="atLeast"/>
        <w:jc w:val="left"/>
        <w:rPr>
          <w:rFonts w:ascii="Times" w:hAnsi="Times" w:cs="Times"/>
          <w:b/>
          <w:bCs/>
          <w:color w:val="000000"/>
          <w:kern w:val="0"/>
        </w:rPr>
      </w:pPr>
      <w:r>
        <w:rPr>
          <w:rFonts w:ascii="Helvetica Neue" w:hAnsi="Helvetica Neue" w:cs="Helvetica Neue"/>
          <w:b/>
          <w:bCs/>
          <w:color w:val="000000"/>
          <w:kern w:val="0"/>
          <w:sz w:val="36"/>
          <w:szCs w:val="36"/>
        </w:rPr>
        <w:t>您能做什么！</w:t>
      </w:r>
    </w:p>
    <w:p w14:paraId="3DB5732A" w14:textId="77777777" w:rsidR="00973783" w:rsidRDefault="00973783" w:rsidP="00973783">
      <w:pPr>
        <w:widowControl/>
        <w:numPr>
          <w:ilvl w:val="0"/>
          <w:numId w:val="6"/>
        </w:numPr>
        <w:tabs>
          <w:tab w:val="left" w:pos="220"/>
          <w:tab w:val="left" w:pos="720"/>
        </w:tabs>
        <w:autoSpaceDE w:val="0"/>
        <w:autoSpaceDN w:val="0"/>
        <w:adjustRightInd w:val="0"/>
        <w:spacing w:line="440" w:lineRule="atLeast"/>
        <w:ind w:hanging="720"/>
        <w:jc w:val="left"/>
        <w:rPr>
          <w:rFonts w:ascii="Times" w:hAnsi="Times" w:cs="Times"/>
          <w:color w:val="000000"/>
          <w:kern w:val="0"/>
        </w:rPr>
      </w:pPr>
      <w:r>
        <w:rPr>
          <w:rFonts w:ascii="Helvetica Neue" w:hAnsi="Helvetica Neue" w:cs="Helvetica Neue"/>
          <w:color w:val="000000"/>
          <w:kern w:val="0"/>
          <w:sz w:val="36"/>
          <w:szCs w:val="36"/>
        </w:rPr>
        <w:t>您可以通过不向任何人（除非此人经您正式授权）披露您的登录密码或账户信息，为保护您个人信息的安全发挥作用。</w:t>
      </w:r>
    </w:p>
    <w:p w14:paraId="750FDDEF" w14:textId="77777777" w:rsidR="00973783" w:rsidRDefault="00973783" w:rsidP="00973783">
      <w:pPr>
        <w:widowControl/>
        <w:numPr>
          <w:ilvl w:val="0"/>
          <w:numId w:val="6"/>
        </w:numPr>
        <w:tabs>
          <w:tab w:val="left" w:pos="220"/>
          <w:tab w:val="left" w:pos="720"/>
        </w:tabs>
        <w:autoSpaceDE w:val="0"/>
        <w:autoSpaceDN w:val="0"/>
        <w:adjustRightInd w:val="0"/>
        <w:spacing w:line="440" w:lineRule="atLeast"/>
        <w:ind w:hanging="720"/>
        <w:jc w:val="left"/>
        <w:rPr>
          <w:rFonts w:ascii="Times" w:hAnsi="Times" w:cs="Times"/>
          <w:color w:val="000000"/>
          <w:kern w:val="0"/>
        </w:rPr>
      </w:pPr>
      <w:r>
        <w:rPr>
          <w:rFonts w:ascii="Helvetica Neue" w:hAnsi="Helvetica Neue" w:cs="Helvetica Neue"/>
          <w:color w:val="000000"/>
          <w:kern w:val="0"/>
          <w:sz w:val="36"/>
          <w:szCs w:val="36"/>
        </w:rPr>
        <w:t>蝌蚪互动不对因您未能保持个人信息的私密性而导致第三方访问您的个人信息进而造成的安全疏漏承担责任。尽管有上述规定，如果发生互联网其他任何用户未经授权使用您账户的情况或其他任何安全漏洞，您必须立即通知我们。</w:t>
      </w:r>
    </w:p>
    <w:p w14:paraId="7CC20531" w14:textId="77777777" w:rsidR="00973783" w:rsidRDefault="00973783" w:rsidP="00973783">
      <w:pPr>
        <w:widowControl/>
        <w:numPr>
          <w:ilvl w:val="0"/>
          <w:numId w:val="6"/>
        </w:numPr>
        <w:tabs>
          <w:tab w:val="left" w:pos="220"/>
          <w:tab w:val="left" w:pos="720"/>
        </w:tabs>
        <w:autoSpaceDE w:val="0"/>
        <w:autoSpaceDN w:val="0"/>
        <w:adjustRightInd w:val="0"/>
        <w:spacing w:line="440" w:lineRule="atLeast"/>
        <w:ind w:hanging="720"/>
        <w:jc w:val="left"/>
        <w:rPr>
          <w:rFonts w:ascii="Times" w:hAnsi="Times" w:cs="Times"/>
          <w:color w:val="000000"/>
          <w:kern w:val="0"/>
        </w:rPr>
      </w:pPr>
      <w:r>
        <w:rPr>
          <w:rFonts w:ascii="Helvetica Neue" w:hAnsi="Helvetica Neue" w:cs="Helvetica Neue"/>
          <w:color w:val="000000"/>
          <w:kern w:val="0"/>
          <w:sz w:val="36"/>
          <w:szCs w:val="36"/>
        </w:rPr>
        <w:t>您的协助将有助于我们保护您个人信息的私密性。</w:t>
      </w:r>
    </w:p>
    <w:p w14:paraId="3A4E343E" w14:textId="77777777" w:rsidR="00973783" w:rsidRDefault="00973783" w:rsidP="00973783">
      <w:pPr>
        <w:widowControl/>
        <w:autoSpaceDE w:val="0"/>
        <w:autoSpaceDN w:val="0"/>
        <w:adjustRightInd w:val="0"/>
        <w:spacing w:after="280" w:line="460" w:lineRule="atLeast"/>
        <w:jc w:val="left"/>
        <w:rPr>
          <w:rFonts w:ascii="Times" w:hAnsi="Times" w:cs="Times"/>
          <w:b/>
          <w:bCs/>
          <w:color w:val="000000"/>
          <w:kern w:val="0"/>
          <w:sz w:val="28"/>
          <w:szCs w:val="28"/>
        </w:rPr>
      </w:pPr>
      <w:r>
        <w:rPr>
          <w:rFonts w:ascii="Helvetica Neue" w:hAnsi="Helvetica Neue" w:cs="Helvetica Neue"/>
          <w:b/>
          <w:bCs/>
          <w:color w:val="000000"/>
          <w:kern w:val="0"/>
          <w:sz w:val="36"/>
          <w:szCs w:val="36"/>
        </w:rPr>
        <w:t>保留政策</w:t>
      </w:r>
    </w:p>
    <w:p w14:paraId="653709B6" w14:textId="77777777" w:rsidR="00973783" w:rsidRDefault="00973783" w:rsidP="00973783">
      <w:pPr>
        <w:widowControl/>
        <w:autoSpaceDE w:val="0"/>
        <w:autoSpaceDN w:val="0"/>
        <w:adjustRightInd w:val="0"/>
        <w:spacing w:after="240" w:line="440" w:lineRule="atLeast"/>
        <w:jc w:val="left"/>
        <w:rPr>
          <w:rFonts w:ascii="Times" w:hAnsi="Times" w:cs="Times"/>
          <w:color w:val="000000"/>
          <w:kern w:val="0"/>
        </w:rPr>
      </w:pPr>
      <w:r>
        <w:rPr>
          <w:rFonts w:ascii="Helvetica Neue" w:hAnsi="Helvetica Neue" w:cs="Helvetica Neue"/>
          <w:color w:val="000000"/>
          <w:kern w:val="0"/>
          <w:sz w:val="36"/>
          <w:szCs w:val="36"/>
        </w:rPr>
        <w:t>如有必要实现收集信息的目的，或者遵守适用法律要求或允许，我们将一直保留个人信息。只要能够合理推断保留个人信息不能实现收集个人信息的目的，我们将不再保留个人信息，或者会消除将个人信息和特定个人关联起来的途径。</w:t>
      </w:r>
    </w:p>
    <w:p w14:paraId="0B7C6722" w14:textId="77777777" w:rsidR="00973783" w:rsidRDefault="00973783" w:rsidP="00973783">
      <w:pPr>
        <w:widowControl/>
        <w:autoSpaceDE w:val="0"/>
        <w:autoSpaceDN w:val="0"/>
        <w:adjustRightInd w:val="0"/>
        <w:spacing w:after="280" w:line="460" w:lineRule="atLeast"/>
        <w:jc w:val="left"/>
        <w:rPr>
          <w:rFonts w:ascii="Times" w:hAnsi="Times" w:cs="Times"/>
          <w:b/>
          <w:bCs/>
          <w:color w:val="000000"/>
          <w:kern w:val="0"/>
          <w:sz w:val="28"/>
          <w:szCs w:val="28"/>
        </w:rPr>
      </w:pPr>
      <w:r>
        <w:rPr>
          <w:rFonts w:ascii="Helvetica Neue" w:hAnsi="Helvetica Neue" w:cs="Helvetica Neue"/>
          <w:b/>
          <w:bCs/>
          <w:color w:val="000000"/>
          <w:kern w:val="0"/>
          <w:sz w:val="36"/>
          <w:szCs w:val="36"/>
        </w:rPr>
        <w:t>访问您的设备上的其他功能</w:t>
      </w:r>
    </w:p>
    <w:p w14:paraId="3E8D38ED" w14:textId="77777777" w:rsidR="00973783" w:rsidRDefault="00973783" w:rsidP="00973783">
      <w:pPr>
        <w:widowControl/>
        <w:autoSpaceDE w:val="0"/>
        <w:autoSpaceDN w:val="0"/>
        <w:adjustRightInd w:val="0"/>
        <w:spacing w:after="240" w:line="440" w:lineRule="atLeast"/>
        <w:jc w:val="left"/>
        <w:rPr>
          <w:rFonts w:ascii="Times" w:hAnsi="Times" w:cs="Times"/>
          <w:color w:val="000000"/>
          <w:kern w:val="0"/>
        </w:rPr>
      </w:pPr>
      <w:r>
        <w:rPr>
          <w:rFonts w:ascii="Helvetica Neue" w:hAnsi="Helvetica Neue" w:cs="Helvetica Neue"/>
          <w:color w:val="000000"/>
          <w:kern w:val="0"/>
          <w:sz w:val="36"/>
          <w:szCs w:val="36"/>
        </w:rPr>
        <w:t>我们的应用程序可能会访问您设备上的某些功能，例如启用电子邮件使用联系人、短信存储和</w:t>
      </w:r>
      <w:r>
        <w:rPr>
          <w:rFonts w:ascii="Helvetica Neue" w:hAnsi="Helvetica Neue" w:cs="Helvetica Neue"/>
          <w:color w:val="000000"/>
          <w:kern w:val="0"/>
          <w:sz w:val="36"/>
          <w:szCs w:val="36"/>
        </w:rPr>
        <w:t xml:space="preserve"> Wi-Fi </w:t>
      </w:r>
      <w:r>
        <w:rPr>
          <w:rFonts w:ascii="Helvetica Neue" w:hAnsi="Helvetica Neue" w:cs="Helvetica Neue"/>
          <w:color w:val="000000"/>
          <w:kern w:val="0"/>
          <w:sz w:val="36"/>
          <w:szCs w:val="36"/>
        </w:rPr>
        <w:t>网络状态，以及其他功能。这些信息用于允许这些应用程序在您的设备上运行，并且允许您与其互动。在任何时候，您可以通过在设备水平上关闭应用程序或者通过</w:t>
      </w:r>
      <w:r>
        <w:rPr>
          <w:rFonts w:ascii="Helvetica Neue" w:hAnsi="Helvetica Neue" w:cs="Helvetica Neue"/>
          <w:color w:val="000000"/>
          <w:kern w:val="0"/>
          <w:sz w:val="36"/>
          <w:szCs w:val="36"/>
        </w:rPr>
        <w:t xml:space="preserve"> </w:t>
      </w:r>
      <w:hyperlink r:id="rId8" w:history="1">
        <w:r>
          <w:rPr>
            <w:rFonts w:ascii="Helvetica Neue" w:hAnsi="Helvetica Neue" w:cs="Helvetica Neue"/>
            <w:color w:val="0000E9"/>
            <w:kern w:val="0"/>
            <w:sz w:val="36"/>
            <w:szCs w:val="36"/>
            <w:u w:val="single" w:color="0000E9"/>
          </w:rPr>
          <w:t>privacy@xiaomi.com</w:t>
        </w:r>
      </w:hyperlink>
      <w:r>
        <w:rPr>
          <w:rFonts w:ascii="Helvetica Neue" w:hAnsi="Helvetica Neue" w:cs="Helvetica Neue"/>
          <w:color w:val="000000"/>
          <w:kern w:val="0"/>
          <w:sz w:val="36"/>
          <w:szCs w:val="36"/>
        </w:rPr>
        <w:t xml:space="preserve"> </w:t>
      </w:r>
      <w:r>
        <w:rPr>
          <w:rFonts w:ascii="Helvetica Neue" w:hAnsi="Helvetica Neue" w:cs="Helvetica Neue"/>
          <w:color w:val="000000"/>
          <w:kern w:val="0"/>
          <w:sz w:val="36"/>
          <w:szCs w:val="36"/>
        </w:rPr>
        <w:t>联系我们来撤销许可。</w:t>
      </w:r>
    </w:p>
    <w:p w14:paraId="4ACDB111" w14:textId="77777777" w:rsidR="00973783" w:rsidRDefault="00973783" w:rsidP="00973783">
      <w:pPr>
        <w:widowControl/>
        <w:autoSpaceDE w:val="0"/>
        <w:autoSpaceDN w:val="0"/>
        <w:adjustRightInd w:val="0"/>
        <w:spacing w:line="280" w:lineRule="atLeast"/>
        <w:jc w:val="left"/>
        <w:rPr>
          <w:rFonts w:ascii="Helvetica Neue" w:hAnsi="Helvetica Neue" w:cs="Helvetica Neue"/>
          <w:color w:val="000000"/>
          <w:kern w:val="0"/>
        </w:rPr>
      </w:pPr>
    </w:p>
    <w:p w14:paraId="500EB244" w14:textId="77777777" w:rsidR="00973783" w:rsidRDefault="00973783" w:rsidP="00973783">
      <w:pPr>
        <w:widowControl/>
        <w:autoSpaceDE w:val="0"/>
        <w:autoSpaceDN w:val="0"/>
        <w:adjustRightInd w:val="0"/>
        <w:spacing w:after="319" w:line="460" w:lineRule="atLeast"/>
        <w:jc w:val="left"/>
        <w:rPr>
          <w:rFonts w:ascii="Times" w:hAnsi="Times" w:cs="Times"/>
          <w:b/>
          <w:bCs/>
          <w:color w:val="000000"/>
          <w:kern w:val="0"/>
        </w:rPr>
      </w:pPr>
      <w:r>
        <w:rPr>
          <w:rFonts w:ascii="Helvetica Neue" w:hAnsi="Helvetica Neue" w:cs="Helvetica Neue"/>
          <w:b/>
          <w:bCs/>
          <w:color w:val="000000"/>
          <w:kern w:val="0"/>
          <w:sz w:val="36"/>
          <w:szCs w:val="36"/>
        </w:rPr>
        <w:t>访问、更新或更正您的个人信息</w:t>
      </w:r>
    </w:p>
    <w:p w14:paraId="5ED9B36B" w14:textId="77777777" w:rsidR="00973783" w:rsidRDefault="00973783" w:rsidP="00973783">
      <w:pPr>
        <w:widowControl/>
        <w:numPr>
          <w:ilvl w:val="0"/>
          <w:numId w:val="7"/>
        </w:numPr>
        <w:tabs>
          <w:tab w:val="left" w:pos="220"/>
          <w:tab w:val="left" w:pos="720"/>
        </w:tabs>
        <w:autoSpaceDE w:val="0"/>
        <w:autoSpaceDN w:val="0"/>
        <w:adjustRightInd w:val="0"/>
        <w:spacing w:line="440" w:lineRule="atLeast"/>
        <w:ind w:hanging="720"/>
        <w:jc w:val="left"/>
        <w:rPr>
          <w:rFonts w:ascii="Times" w:hAnsi="Times" w:cs="Times"/>
          <w:color w:val="000000"/>
          <w:kern w:val="0"/>
        </w:rPr>
      </w:pPr>
      <w:r>
        <w:rPr>
          <w:rFonts w:ascii="Helvetica Neue" w:hAnsi="Helvetica Neue" w:cs="Helvetica Neue"/>
          <w:color w:val="000000"/>
          <w:kern w:val="0"/>
          <w:sz w:val="36"/>
          <w:szCs w:val="36"/>
        </w:rPr>
        <w:t>您有权要求访问和</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或更正我们持有的与您有关的任何个人信息。当您更新个人信息时，在我们处理您的请求前，会要求验证您的身份。一旦我们获得充分信息，可处理您的请求以访问或更正您的个人信息时，我们将在适用数据保护法规定的时间内对您的请求做出回应。</w:t>
      </w:r>
    </w:p>
    <w:p w14:paraId="60C4EC1B" w14:textId="77777777" w:rsidR="00973783" w:rsidRDefault="00973783" w:rsidP="00973783">
      <w:pPr>
        <w:widowControl/>
        <w:numPr>
          <w:ilvl w:val="0"/>
          <w:numId w:val="7"/>
        </w:numPr>
        <w:tabs>
          <w:tab w:val="left" w:pos="220"/>
          <w:tab w:val="left" w:pos="720"/>
        </w:tabs>
        <w:autoSpaceDE w:val="0"/>
        <w:autoSpaceDN w:val="0"/>
        <w:adjustRightInd w:val="0"/>
        <w:spacing w:line="440" w:lineRule="atLeast"/>
        <w:ind w:hanging="720"/>
        <w:jc w:val="left"/>
        <w:rPr>
          <w:rFonts w:ascii="Times" w:hAnsi="Times" w:cs="Times"/>
          <w:color w:val="000000"/>
          <w:kern w:val="0"/>
        </w:rPr>
      </w:pPr>
      <w:r>
        <w:rPr>
          <w:rFonts w:ascii="Helvetica Neue" w:hAnsi="Helvetica Neue" w:cs="Helvetica Neue"/>
          <w:color w:val="000000"/>
          <w:kern w:val="0"/>
          <w:sz w:val="36"/>
          <w:szCs w:val="36"/>
        </w:rPr>
        <w:t>我们通常免费提供这些服务，但是保留对您的数据访问请求收取合理费用的权利。</w:t>
      </w:r>
    </w:p>
    <w:p w14:paraId="7DA2B8A6" w14:textId="77777777" w:rsidR="00973783" w:rsidRDefault="004E41CD" w:rsidP="00973783">
      <w:pPr>
        <w:widowControl/>
        <w:numPr>
          <w:ilvl w:val="0"/>
          <w:numId w:val="7"/>
        </w:numPr>
        <w:tabs>
          <w:tab w:val="left" w:pos="220"/>
          <w:tab w:val="left" w:pos="720"/>
        </w:tabs>
        <w:autoSpaceDE w:val="0"/>
        <w:autoSpaceDN w:val="0"/>
        <w:adjustRightInd w:val="0"/>
        <w:spacing w:line="440" w:lineRule="atLeast"/>
        <w:ind w:hanging="720"/>
        <w:jc w:val="left"/>
        <w:rPr>
          <w:rFonts w:ascii="Times" w:hAnsi="Times" w:cs="Times"/>
          <w:color w:val="000000"/>
          <w:kern w:val="0"/>
        </w:rPr>
      </w:pPr>
      <w:hyperlink r:id="rId9" w:history="1">
        <w:r w:rsidR="00973783">
          <w:rPr>
            <w:rFonts w:ascii="Helvetica Neue" w:hAnsi="Helvetica Neue" w:cs="Helvetica Neue"/>
            <w:color w:val="0000E9"/>
            <w:kern w:val="0"/>
            <w:sz w:val="36"/>
            <w:szCs w:val="36"/>
            <w:u w:val="single"/>
          </w:rPr>
          <w:t>如果您希望请求访问我们持有的个人数据或者如果您认为我们持有的关于您的任何信息是不正确或不完整的，请尽快致信或者向下方提供的电子邮箱地址发送电子邮件联系我们。电子邮箱：</w:t>
        </w:r>
        <w:r w:rsidR="00973783">
          <w:rPr>
            <w:rFonts w:ascii="Helvetica Neue" w:hAnsi="Helvetica Neue" w:cs="Helvetica Neue"/>
            <w:color w:val="0000E9"/>
            <w:kern w:val="0"/>
            <w:sz w:val="36"/>
            <w:szCs w:val="36"/>
            <w:u w:val="single"/>
          </w:rPr>
          <w:t>privacy@xiaomi.com</w:t>
        </w:r>
      </w:hyperlink>
      <w:r w:rsidR="00973783">
        <w:rPr>
          <w:rFonts w:ascii="Helvetica Neue" w:hAnsi="Helvetica Neue" w:cs="Helvetica Neue"/>
          <w:color w:val="000000"/>
          <w:kern w:val="0"/>
          <w:sz w:val="36"/>
          <w:szCs w:val="36"/>
        </w:rPr>
        <w:t>.</w:t>
      </w:r>
    </w:p>
    <w:p w14:paraId="6692A745" w14:textId="77777777" w:rsidR="00973783" w:rsidRDefault="00973783" w:rsidP="00973783">
      <w:pPr>
        <w:widowControl/>
        <w:autoSpaceDE w:val="0"/>
        <w:autoSpaceDN w:val="0"/>
        <w:adjustRightInd w:val="0"/>
        <w:spacing w:line="280" w:lineRule="atLeast"/>
        <w:jc w:val="left"/>
        <w:rPr>
          <w:rFonts w:ascii="Helvetica Neue" w:hAnsi="Helvetica Neue" w:cs="Helvetica Neue"/>
          <w:color w:val="000000"/>
          <w:kern w:val="0"/>
        </w:rPr>
      </w:pPr>
    </w:p>
    <w:p w14:paraId="232802B8" w14:textId="77777777" w:rsidR="00973783" w:rsidRDefault="00973783" w:rsidP="00973783">
      <w:pPr>
        <w:widowControl/>
        <w:autoSpaceDE w:val="0"/>
        <w:autoSpaceDN w:val="0"/>
        <w:adjustRightInd w:val="0"/>
        <w:spacing w:after="280" w:line="460" w:lineRule="atLeast"/>
        <w:jc w:val="left"/>
        <w:rPr>
          <w:rFonts w:ascii="Times" w:hAnsi="Times" w:cs="Times"/>
          <w:b/>
          <w:bCs/>
          <w:color w:val="000000"/>
          <w:kern w:val="0"/>
          <w:sz w:val="28"/>
          <w:szCs w:val="28"/>
        </w:rPr>
      </w:pPr>
      <w:r>
        <w:rPr>
          <w:rFonts w:ascii="Helvetica Neue" w:hAnsi="Helvetica Neue" w:cs="Helvetica Neue"/>
          <w:b/>
          <w:bCs/>
          <w:color w:val="000000"/>
          <w:kern w:val="0"/>
          <w:sz w:val="36"/>
          <w:szCs w:val="36"/>
        </w:rPr>
        <w:t>将个人信息转移到您所属的司法管辖区之外</w:t>
      </w:r>
    </w:p>
    <w:p w14:paraId="50FD21F6" w14:textId="77777777" w:rsidR="00973783" w:rsidRDefault="00973783" w:rsidP="00973783">
      <w:pPr>
        <w:widowControl/>
        <w:autoSpaceDE w:val="0"/>
        <w:autoSpaceDN w:val="0"/>
        <w:adjustRightInd w:val="0"/>
        <w:spacing w:line="280" w:lineRule="atLeast"/>
        <w:jc w:val="left"/>
        <w:rPr>
          <w:rFonts w:ascii="Helvetica Neue" w:hAnsi="Helvetica Neue" w:cs="Helvetica Neue"/>
          <w:color w:val="000000"/>
          <w:kern w:val="0"/>
        </w:rPr>
      </w:pPr>
    </w:p>
    <w:p w14:paraId="1A0CC165" w14:textId="77777777" w:rsidR="00973783" w:rsidRDefault="00973783" w:rsidP="00973783">
      <w:pPr>
        <w:widowControl/>
        <w:autoSpaceDE w:val="0"/>
        <w:autoSpaceDN w:val="0"/>
        <w:adjustRightInd w:val="0"/>
        <w:spacing w:line="440" w:lineRule="atLeast"/>
        <w:jc w:val="left"/>
        <w:rPr>
          <w:rFonts w:ascii="Times" w:hAnsi="Times" w:cs="Times"/>
          <w:color w:val="000000"/>
          <w:kern w:val="0"/>
        </w:rPr>
      </w:pPr>
      <w:r>
        <w:rPr>
          <w:rFonts w:ascii="Helvetica Neue" w:hAnsi="Helvetica Neue" w:cs="Helvetica Neue"/>
          <w:color w:val="000000"/>
          <w:kern w:val="0"/>
          <w:sz w:val="36"/>
          <w:szCs w:val="36"/>
        </w:rPr>
        <w:t>如果我们需要将个人信息转移到您所属的司法管辖区之外，无论是转移给我们的关联公司（其涉及通信、社交媒体、技术和云业务）或第三方服务供应商时，我们将按照适用法律进行。特别是，我们通过落实合适的安全保障措施，保证所有这类转移满足适用的地方数据保护法的要求。</w:t>
      </w:r>
    </w:p>
    <w:p w14:paraId="76641029" w14:textId="77777777" w:rsidR="00973783" w:rsidRDefault="00973783" w:rsidP="00973783">
      <w:pPr>
        <w:widowControl/>
        <w:autoSpaceDE w:val="0"/>
        <w:autoSpaceDN w:val="0"/>
        <w:adjustRightInd w:val="0"/>
        <w:spacing w:line="440" w:lineRule="atLeast"/>
        <w:jc w:val="left"/>
        <w:rPr>
          <w:rFonts w:ascii="Times" w:hAnsi="Times" w:cs="Times"/>
          <w:color w:val="000000"/>
          <w:kern w:val="0"/>
        </w:rPr>
      </w:pPr>
      <w:r>
        <w:rPr>
          <w:rFonts w:ascii="Helvetica Neue" w:hAnsi="Helvetica Neue" w:cs="Helvetica Neue"/>
          <w:color w:val="000000"/>
          <w:kern w:val="0"/>
          <w:sz w:val="36"/>
          <w:szCs w:val="36"/>
        </w:rPr>
        <w:t>蝌蚪互动可能使用蝌蚪互动运营和控制的海外设施处理或备份您的个人信息。目前，蝌蚪互动在北京、美国和新加坡设有数据中心。这些海外司法管辖区可能有或者没有与您所属司法管辖区的数据保护法类似的数据保护法。我们可能会向我们的海外设施转让并存储您的个人信息。但是，这并不会改变我们对遵守本隐私政策保护您的个人信息的所有承诺。</w:t>
      </w:r>
    </w:p>
    <w:p w14:paraId="77CCF83E" w14:textId="77777777" w:rsidR="00973783" w:rsidRDefault="00973783" w:rsidP="00973783">
      <w:pPr>
        <w:widowControl/>
        <w:autoSpaceDE w:val="0"/>
        <w:autoSpaceDN w:val="0"/>
        <w:adjustRightInd w:val="0"/>
        <w:spacing w:after="280" w:line="460" w:lineRule="atLeast"/>
        <w:jc w:val="left"/>
        <w:rPr>
          <w:rFonts w:ascii="Times" w:hAnsi="Times" w:cs="Times"/>
          <w:b/>
          <w:bCs/>
          <w:color w:val="000000"/>
          <w:kern w:val="0"/>
          <w:sz w:val="28"/>
          <w:szCs w:val="28"/>
        </w:rPr>
      </w:pPr>
      <w:r>
        <w:rPr>
          <w:rFonts w:ascii="Helvetica Neue" w:hAnsi="Helvetica Neue" w:cs="Helvetica Neue"/>
          <w:b/>
          <w:bCs/>
          <w:color w:val="000000"/>
          <w:kern w:val="0"/>
          <w:sz w:val="36"/>
          <w:szCs w:val="36"/>
        </w:rPr>
        <w:t>其他规定</w:t>
      </w:r>
    </w:p>
    <w:p w14:paraId="0D5C4C67" w14:textId="77777777" w:rsidR="00973783" w:rsidRDefault="00973783" w:rsidP="00973783">
      <w:pPr>
        <w:widowControl/>
        <w:autoSpaceDE w:val="0"/>
        <w:autoSpaceDN w:val="0"/>
        <w:adjustRightInd w:val="0"/>
        <w:spacing w:after="319" w:line="460" w:lineRule="atLeast"/>
        <w:jc w:val="left"/>
        <w:rPr>
          <w:rFonts w:ascii="Times" w:hAnsi="Times" w:cs="Times"/>
          <w:b/>
          <w:bCs/>
          <w:color w:val="000000"/>
          <w:kern w:val="0"/>
        </w:rPr>
      </w:pPr>
      <w:r>
        <w:rPr>
          <w:rFonts w:ascii="Helvetica Neue" w:hAnsi="Helvetica Neue" w:cs="Helvetica Neue"/>
          <w:b/>
          <w:bCs/>
          <w:color w:val="000000"/>
          <w:kern w:val="0"/>
          <w:sz w:val="36"/>
          <w:szCs w:val="36"/>
        </w:rPr>
        <w:t>未成年人</w:t>
      </w:r>
    </w:p>
    <w:p w14:paraId="28EBB1DC" w14:textId="77777777" w:rsidR="00973783" w:rsidRDefault="00973783" w:rsidP="00973783">
      <w:pPr>
        <w:widowControl/>
        <w:numPr>
          <w:ilvl w:val="0"/>
          <w:numId w:val="8"/>
        </w:numPr>
        <w:tabs>
          <w:tab w:val="left" w:pos="220"/>
          <w:tab w:val="left" w:pos="720"/>
        </w:tabs>
        <w:autoSpaceDE w:val="0"/>
        <w:autoSpaceDN w:val="0"/>
        <w:adjustRightInd w:val="0"/>
        <w:spacing w:line="440" w:lineRule="atLeast"/>
        <w:ind w:hanging="720"/>
        <w:jc w:val="left"/>
        <w:rPr>
          <w:rFonts w:ascii="Times" w:hAnsi="Times" w:cs="Times"/>
          <w:color w:val="000000"/>
          <w:kern w:val="0"/>
        </w:rPr>
      </w:pPr>
      <w:r>
        <w:rPr>
          <w:rFonts w:ascii="Helvetica Neue" w:hAnsi="Helvetica Neue" w:cs="Helvetica Neue"/>
          <w:color w:val="000000"/>
          <w:kern w:val="0"/>
          <w:sz w:val="36"/>
          <w:szCs w:val="36"/>
        </w:rPr>
        <w:t>我们认为监督孩子使用我们的产品和服务是父母的责任。但是，我们的政策不要求获得未成年人的个人信息，或者向这类人群发送任何促销资料。</w:t>
      </w:r>
    </w:p>
    <w:p w14:paraId="7512FF5D" w14:textId="77777777" w:rsidR="00973783" w:rsidRDefault="00973783" w:rsidP="00973783">
      <w:pPr>
        <w:widowControl/>
        <w:numPr>
          <w:ilvl w:val="0"/>
          <w:numId w:val="8"/>
        </w:numPr>
        <w:tabs>
          <w:tab w:val="left" w:pos="220"/>
          <w:tab w:val="left" w:pos="720"/>
        </w:tabs>
        <w:autoSpaceDE w:val="0"/>
        <w:autoSpaceDN w:val="0"/>
        <w:adjustRightInd w:val="0"/>
        <w:spacing w:line="440" w:lineRule="atLeast"/>
        <w:ind w:hanging="720"/>
        <w:jc w:val="left"/>
        <w:rPr>
          <w:rFonts w:ascii="Times" w:hAnsi="Times" w:cs="Times"/>
          <w:color w:val="000000"/>
          <w:kern w:val="0"/>
        </w:rPr>
      </w:pPr>
      <w:r>
        <w:rPr>
          <w:rFonts w:ascii="Helvetica Neue" w:hAnsi="Helvetica Neue" w:cs="Helvetica Neue"/>
          <w:color w:val="000000"/>
          <w:kern w:val="0"/>
          <w:sz w:val="36"/>
          <w:szCs w:val="36"/>
        </w:rPr>
        <w:t>蝌蚪互动不会寻求或试图寻求接收来自未成年人的任何个人信息。如果家长或监护人有理由相信未成年人未经他们事先同意而向蝌蚪互动提交了个人信息，请联系我们以确保删除此类个人信息，并保证未成年人取消订阅任何适用的蝌蚪互动服务。</w:t>
      </w:r>
    </w:p>
    <w:p w14:paraId="74DB86B2" w14:textId="77777777" w:rsidR="00973783" w:rsidRDefault="00973783" w:rsidP="00973783">
      <w:pPr>
        <w:widowControl/>
        <w:autoSpaceDE w:val="0"/>
        <w:autoSpaceDN w:val="0"/>
        <w:adjustRightInd w:val="0"/>
        <w:spacing w:after="319" w:line="460" w:lineRule="atLeast"/>
        <w:jc w:val="left"/>
        <w:rPr>
          <w:rFonts w:ascii="Times" w:hAnsi="Times" w:cs="Times"/>
          <w:b/>
          <w:bCs/>
          <w:color w:val="000000"/>
          <w:kern w:val="0"/>
        </w:rPr>
      </w:pPr>
      <w:r>
        <w:rPr>
          <w:rFonts w:ascii="Helvetica Neue" w:hAnsi="Helvetica Neue" w:cs="Helvetica Neue"/>
          <w:b/>
          <w:bCs/>
          <w:color w:val="000000"/>
          <w:kern w:val="0"/>
          <w:sz w:val="36"/>
          <w:szCs w:val="36"/>
        </w:rPr>
        <w:t>优先顺序</w:t>
      </w:r>
    </w:p>
    <w:p w14:paraId="24CB5ADE" w14:textId="77777777" w:rsidR="00973783" w:rsidRDefault="00973783" w:rsidP="00973783">
      <w:pPr>
        <w:widowControl/>
        <w:autoSpaceDE w:val="0"/>
        <w:autoSpaceDN w:val="0"/>
        <w:adjustRightInd w:val="0"/>
        <w:spacing w:after="240" w:line="440" w:lineRule="atLeast"/>
        <w:jc w:val="left"/>
        <w:rPr>
          <w:rFonts w:ascii="Times" w:hAnsi="Times" w:cs="Times"/>
          <w:color w:val="000000"/>
          <w:kern w:val="0"/>
        </w:rPr>
      </w:pPr>
      <w:r>
        <w:rPr>
          <w:rFonts w:ascii="Helvetica Neue" w:hAnsi="Helvetica Neue" w:cs="Helvetica Neue"/>
          <w:color w:val="000000"/>
          <w:kern w:val="0"/>
          <w:sz w:val="36"/>
          <w:szCs w:val="36"/>
        </w:rPr>
        <w:t>如果您同意了适用的用户协议，并且此类用户协议和本隐私政策之间存在不一致，将以此类用户协议为准。</w:t>
      </w:r>
    </w:p>
    <w:p w14:paraId="2869C866" w14:textId="77777777" w:rsidR="00973783" w:rsidRDefault="00973783" w:rsidP="00973783">
      <w:pPr>
        <w:widowControl/>
        <w:autoSpaceDE w:val="0"/>
        <w:autoSpaceDN w:val="0"/>
        <w:adjustRightInd w:val="0"/>
        <w:spacing w:after="319" w:line="460" w:lineRule="atLeast"/>
        <w:jc w:val="left"/>
        <w:rPr>
          <w:rFonts w:ascii="Times" w:hAnsi="Times" w:cs="Times"/>
          <w:b/>
          <w:bCs/>
          <w:color w:val="000000"/>
          <w:kern w:val="0"/>
        </w:rPr>
      </w:pPr>
      <w:r>
        <w:rPr>
          <w:rFonts w:ascii="Helvetica Neue" w:hAnsi="Helvetica Neue" w:cs="Helvetica Neue"/>
          <w:b/>
          <w:bCs/>
          <w:color w:val="000000"/>
          <w:kern w:val="0"/>
          <w:sz w:val="36"/>
          <w:szCs w:val="36"/>
        </w:rPr>
        <w:t>隐私政策的更新</w:t>
      </w:r>
    </w:p>
    <w:p w14:paraId="7D39AB0C" w14:textId="77777777" w:rsidR="00973783" w:rsidRDefault="00973783" w:rsidP="00973783">
      <w:pPr>
        <w:widowControl/>
        <w:autoSpaceDE w:val="0"/>
        <w:autoSpaceDN w:val="0"/>
        <w:adjustRightInd w:val="0"/>
        <w:spacing w:line="280" w:lineRule="atLeast"/>
        <w:jc w:val="left"/>
        <w:rPr>
          <w:rFonts w:ascii="Helvetica Neue" w:hAnsi="Helvetica Neue" w:cs="Helvetica Neue"/>
          <w:color w:val="000000"/>
          <w:kern w:val="0"/>
        </w:rPr>
      </w:pPr>
    </w:p>
    <w:p w14:paraId="2863DBD4" w14:textId="77777777" w:rsidR="00973783" w:rsidRDefault="00973783" w:rsidP="00973783">
      <w:pPr>
        <w:widowControl/>
        <w:autoSpaceDE w:val="0"/>
        <w:autoSpaceDN w:val="0"/>
        <w:adjustRightInd w:val="0"/>
        <w:spacing w:line="440" w:lineRule="atLeast"/>
        <w:jc w:val="left"/>
        <w:rPr>
          <w:rFonts w:ascii="Times" w:hAnsi="Times" w:cs="Times"/>
          <w:color w:val="000000"/>
          <w:kern w:val="0"/>
        </w:rPr>
      </w:pPr>
      <w:r>
        <w:rPr>
          <w:rFonts w:ascii="Helvetica Neue" w:hAnsi="Helvetica Neue" w:cs="Helvetica Neue"/>
          <w:color w:val="000000"/>
          <w:kern w:val="0"/>
          <w:sz w:val="36"/>
          <w:szCs w:val="36"/>
        </w:rPr>
        <w:t>我们会对隐私政策进行定期审核，为反映我们信息惯例的变更，我们可能会更新本隐私政策。如果我们对本隐私政策进行重大变更，我们将通过（向您账户指定的邮箱地址发送）电子邮件或在所有小米网站公布或通过移动设备通知您，这样您可以了解我们收集的信息以及我们如何使用这些信息。此类隐私政策变化将从通知或网站规定的生效日期开始适用。我们建议您定期查阅本网页获取我们隐私权实践的最新信息。您继续使用产品和或其他任何设备上的服务，将被视为接受更新的隐私政策。在我们向您收集更多的个人信息或我们希望因为新的目的使用或披露您的个人信息时，我们会再次征得您的同意。</w:t>
      </w:r>
    </w:p>
    <w:p w14:paraId="19F52038" w14:textId="77777777" w:rsidR="00973783" w:rsidRDefault="00973783" w:rsidP="00973783">
      <w:pPr>
        <w:widowControl/>
        <w:autoSpaceDE w:val="0"/>
        <w:autoSpaceDN w:val="0"/>
        <w:adjustRightInd w:val="0"/>
        <w:spacing w:after="240" w:line="280" w:lineRule="atLeast"/>
        <w:jc w:val="left"/>
        <w:rPr>
          <w:rFonts w:ascii="Times" w:hAnsi="Times" w:cs="Times"/>
          <w:color w:val="000000"/>
          <w:kern w:val="0"/>
        </w:rPr>
      </w:pPr>
    </w:p>
    <w:p w14:paraId="6BE1D3C4" w14:textId="77777777" w:rsidR="00973783" w:rsidRDefault="00973783" w:rsidP="00973783">
      <w:pPr>
        <w:widowControl/>
        <w:autoSpaceDE w:val="0"/>
        <w:autoSpaceDN w:val="0"/>
        <w:adjustRightInd w:val="0"/>
        <w:spacing w:after="280" w:line="460" w:lineRule="atLeast"/>
        <w:jc w:val="left"/>
        <w:rPr>
          <w:rFonts w:ascii="Times" w:hAnsi="Times" w:cs="Times"/>
          <w:b/>
          <w:bCs/>
          <w:color w:val="000000"/>
          <w:kern w:val="0"/>
          <w:sz w:val="28"/>
          <w:szCs w:val="28"/>
        </w:rPr>
      </w:pPr>
      <w:r>
        <w:rPr>
          <w:rFonts w:ascii="Helvetica Neue" w:hAnsi="Helvetica Neue" w:cs="Helvetica Neue"/>
          <w:b/>
          <w:bCs/>
          <w:color w:val="000000"/>
          <w:kern w:val="0"/>
          <w:sz w:val="36"/>
          <w:szCs w:val="36"/>
        </w:rPr>
        <w:t>我是否必须同意任何第三方条款与条件？</w:t>
      </w:r>
    </w:p>
    <w:p w14:paraId="5185F4B9" w14:textId="77777777" w:rsidR="00973783" w:rsidRDefault="00973783" w:rsidP="00973783">
      <w:pPr>
        <w:widowControl/>
        <w:autoSpaceDE w:val="0"/>
        <w:autoSpaceDN w:val="0"/>
        <w:adjustRightInd w:val="0"/>
        <w:spacing w:line="280" w:lineRule="atLeast"/>
        <w:jc w:val="left"/>
        <w:rPr>
          <w:rFonts w:ascii="Helvetica Neue" w:hAnsi="Helvetica Neue" w:cs="Helvetica Neue"/>
          <w:color w:val="000000"/>
          <w:kern w:val="0"/>
        </w:rPr>
      </w:pPr>
    </w:p>
    <w:p w14:paraId="1B0A340D" w14:textId="77777777" w:rsidR="00973783" w:rsidRDefault="00973783" w:rsidP="00973783">
      <w:pPr>
        <w:widowControl/>
        <w:autoSpaceDE w:val="0"/>
        <w:autoSpaceDN w:val="0"/>
        <w:adjustRightInd w:val="0"/>
        <w:spacing w:line="440" w:lineRule="atLeast"/>
        <w:jc w:val="left"/>
        <w:rPr>
          <w:rFonts w:ascii="Times" w:hAnsi="Times" w:cs="Times"/>
          <w:color w:val="000000"/>
          <w:kern w:val="0"/>
        </w:rPr>
      </w:pPr>
      <w:r>
        <w:rPr>
          <w:rFonts w:ascii="Helvetica Neue" w:hAnsi="Helvetica Neue" w:cs="Helvetica Neue"/>
          <w:color w:val="000000"/>
          <w:kern w:val="0"/>
          <w:sz w:val="36"/>
          <w:szCs w:val="36"/>
        </w:rPr>
        <w:t>我们的隐私政策不适用于第三方提供的产品和服务。蝌蚪互动产品和服务可能包括第三方的产品和服务，以及第三方网站的链接。当您使用这些产品或服务时，也可能收集您的信息。因此，我们强烈建议您花时间阅读该第三方的隐私政策，就像阅读我们的政策一样。我们不对第三方如何使用他们向您收集的个人信息负责，也不能控制其使用。我们的隐私政策不适用通过我们的服务链接的其他网站。</w:t>
      </w:r>
    </w:p>
    <w:p w14:paraId="717B9E34" w14:textId="77777777" w:rsidR="00973783" w:rsidRDefault="00973783" w:rsidP="00973783">
      <w:pPr>
        <w:widowControl/>
        <w:autoSpaceDE w:val="0"/>
        <w:autoSpaceDN w:val="0"/>
        <w:adjustRightInd w:val="0"/>
        <w:spacing w:line="280" w:lineRule="atLeast"/>
        <w:jc w:val="left"/>
        <w:rPr>
          <w:rFonts w:ascii="Helvetica Neue" w:hAnsi="Helvetica Neue" w:cs="Helvetica Neue"/>
          <w:color w:val="000000"/>
          <w:kern w:val="0"/>
        </w:rPr>
      </w:pPr>
    </w:p>
    <w:p w14:paraId="2E7115AC" w14:textId="77777777" w:rsidR="00973783" w:rsidRDefault="00973783" w:rsidP="00973783">
      <w:pPr>
        <w:widowControl/>
        <w:autoSpaceDE w:val="0"/>
        <w:autoSpaceDN w:val="0"/>
        <w:adjustRightInd w:val="0"/>
        <w:spacing w:after="280" w:line="460" w:lineRule="atLeast"/>
        <w:jc w:val="left"/>
        <w:rPr>
          <w:rFonts w:ascii="Times" w:hAnsi="Times" w:cs="Times"/>
          <w:b/>
          <w:bCs/>
          <w:color w:val="000000"/>
          <w:kern w:val="0"/>
          <w:sz w:val="28"/>
          <w:szCs w:val="28"/>
        </w:rPr>
      </w:pPr>
      <w:r>
        <w:rPr>
          <w:rFonts w:ascii="Helvetica Neue" w:hAnsi="Helvetica Neue" w:cs="Helvetica Neue"/>
          <w:b/>
          <w:bCs/>
          <w:color w:val="000000"/>
          <w:kern w:val="0"/>
          <w:sz w:val="36"/>
          <w:szCs w:val="36"/>
        </w:rPr>
        <w:t>联系我们</w:t>
      </w:r>
    </w:p>
    <w:p w14:paraId="435926CD" w14:textId="77777777" w:rsidR="00973783" w:rsidRDefault="00973783" w:rsidP="00973783">
      <w:pPr>
        <w:widowControl/>
        <w:autoSpaceDE w:val="0"/>
        <w:autoSpaceDN w:val="0"/>
        <w:adjustRightInd w:val="0"/>
        <w:spacing w:after="240" w:line="440" w:lineRule="atLeast"/>
        <w:jc w:val="left"/>
        <w:rPr>
          <w:rFonts w:ascii="Times" w:hAnsi="Times" w:cs="Times"/>
          <w:color w:val="000000"/>
          <w:kern w:val="0"/>
        </w:rPr>
      </w:pPr>
      <w:r>
        <w:rPr>
          <w:rFonts w:ascii="Helvetica Neue" w:hAnsi="Helvetica Neue" w:cs="Helvetica Neue"/>
          <w:color w:val="000000"/>
          <w:kern w:val="0"/>
          <w:sz w:val="36"/>
          <w:szCs w:val="36"/>
        </w:rPr>
        <w:t>如果您对本隐私政策有任何意见或问题，或者您对小米收集、使用或披露您的个人信息有任何问题，请通过下列地址联系我们的数据保护官，并提及</w:t>
      </w:r>
      <w:r>
        <w:rPr>
          <w:rFonts w:ascii="Helvetica Neue" w:hAnsi="Helvetica Neue" w:cs="Helvetica Neue"/>
          <w:color w:val="000000"/>
          <w:kern w:val="0"/>
          <w:sz w:val="36"/>
          <w:szCs w:val="36"/>
        </w:rPr>
        <w:t>“</w:t>
      </w:r>
      <w:r>
        <w:rPr>
          <w:rFonts w:ascii="Helvetica Neue" w:hAnsi="Helvetica Neue" w:cs="Helvetica Neue"/>
          <w:color w:val="000000"/>
          <w:kern w:val="0"/>
          <w:sz w:val="36"/>
          <w:szCs w:val="36"/>
        </w:rPr>
        <w:t>隐私政策</w:t>
      </w:r>
      <w:r>
        <w:rPr>
          <w:rFonts w:ascii="Helvetica Neue" w:hAnsi="Helvetica Neue" w:cs="Helvetica Neue"/>
          <w:color w:val="000000"/>
          <w:kern w:val="0"/>
          <w:sz w:val="36"/>
          <w:szCs w:val="36"/>
        </w:rPr>
        <w:t xml:space="preserve"> ”</w:t>
      </w:r>
      <w:r>
        <w:rPr>
          <w:rFonts w:ascii="Helvetica Neue" w:hAnsi="Helvetica Neue" w:cs="Helvetica Neue"/>
          <w:color w:val="000000"/>
          <w:kern w:val="0"/>
          <w:sz w:val="36"/>
          <w:szCs w:val="36"/>
        </w:rPr>
        <w:t>：</w:t>
      </w:r>
    </w:p>
    <w:p w14:paraId="4E324C9B" w14:textId="77777777" w:rsidR="00973783" w:rsidRDefault="00973783" w:rsidP="00973783">
      <w:pPr>
        <w:widowControl/>
        <w:autoSpaceDE w:val="0"/>
        <w:autoSpaceDN w:val="0"/>
        <w:adjustRightInd w:val="0"/>
        <w:spacing w:line="440" w:lineRule="atLeast"/>
        <w:jc w:val="left"/>
        <w:rPr>
          <w:rFonts w:ascii="Helvetica Neue" w:hAnsi="Helvetica Neue" w:cs="Helvetica Neue"/>
          <w:color w:val="000000"/>
          <w:kern w:val="0"/>
          <w:sz w:val="36"/>
          <w:szCs w:val="36"/>
        </w:rPr>
      </w:pPr>
    </w:p>
    <w:p w14:paraId="7AB1B0BE" w14:textId="77777777" w:rsidR="00973783" w:rsidRDefault="00973783" w:rsidP="00973783">
      <w:pPr>
        <w:widowControl/>
        <w:autoSpaceDE w:val="0"/>
        <w:autoSpaceDN w:val="0"/>
        <w:adjustRightInd w:val="0"/>
        <w:spacing w:line="360" w:lineRule="atLeast"/>
        <w:jc w:val="left"/>
        <w:rPr>
          <w:rFonts w:ascii="Helvetica Neue" w:hAnsi="Helvetica Neue" w:cs="Helvetica Neue"/>
          <w:color w:val="000000"/>
          <w:kern w:val="0"/>
          <w:sz w:val="32"/>
          <w:szCs w:val="32"/>
        </w:rPr>
      </w:pPr>
    </w:p>
    <w:p w14:paraId="0DD67272" w14:textId="77777777" w:rsidR="00973783" w:rsidRDefault="00973783" w:rsidP="00973783">
      <w:pPr>
        <w:widowControl/>
        <w:autoSpaceDE w:val="0"/>
        <w:autoSpaceDN w:val="0"/>
        <w:adjustRightInd w:val="0"/>
        <w:spacing w:line="360" w:lineRule="atLeast"/>
        <w:jc w:val="left"/>
        <w:rPr>
          <w:rFonts w:ascii="Arial" w:hAnsi="Arial" w:cs="Arial"/>
          <w:color w:val="000000"/>
          <w:kern w:val="0"/>
        </w:rPr>
      </w:pPr>
      <w:r>
        <w:rPr>
          <w:rFonts w:ascii="Helvetica Neue" w:hAnsi="Helvetica Neue" w:cs="Helvetica Neue"/>
          <w:color w:val="000000"/>
          <w:kern w:val="0"/>
          <w:sz w:val="32"/>
          <w:szCs w:val="32"/>
        </w:rPr>
        <w:t>北京蝌蚪互动网络科技有限公司</w:t>
      </w:r>
    </w:p>
    <w:p w14:paraId="76F137FB" w14:textId="77777777" w:rsidR="00973783" w:rsidRDefault="00973783" w:rsidP="00973783">
      <w:pPr>
        <w:widowControl/>
        <w:autoSpaceDE w:val="0"/>
        <w:autoSpaceDN w:val="0"/>
        <w:adjustRightInd w:val="0"/>
        <w:spacing w:line="360" w:lineRule="atLeast"/>
        <w:jc w:val="left"/>
        <w:rPr>
          <w:rFonts w:ascii="Arial" w:hAnsi="Arial" w:cs="Arial"/>
          <w:color w:val="000000"/>
          <w:kern w:val="0"/>
        </w:rPr>
      </w:pPr>
      <w:r>
        <w:rPr>
          <w:rFonts w:ascii="Helvetica Neue" w:hAnsi="Helvetica Neue" w:cs="Helvetica Neue"/>
          <w:color w:val="000000"/>
          <w:kern w:val="0"/>
          <w:sz w:val="32"/>
          <w:szCs w:val="32"/>
        </w:rPr>
        <w:t>北京市海地区大柳树路</w:t>
      </w:r>
      <w:r>
        <w:rPr>
          <w:rFonts w:ascii="Helvetica Neue" w:hAnsi="Helvetica Neue" w:cs="Helvetica Neue"/>
          <w:color w:val="000000"/>
          <w:kern w:val="0"/>
          <w:sz w:val="32"/>
          <w:szCs w:val="32"/>
        </w:rPr>
        <w:t>17</w:t>
      </w:r>
      <w:r>
        <w:rPr>
          <w:rFonts w:ascii="Helvetica Neue" w:hAnsi="Helvetica Neue" w:cs="Helvetica Neue"/>
          <w:color w:val="000000"/>
          <w:kern w:val="0"/>
          <w:sz w:val="32"/>
          <w:szCs w:val="32"/>
        </w:rPr>
        <w:t>号富海国际港</w:t>
      </w:r>
      <w:r>
        <w:rPr>
          <w:rFonts w:ascii="Helvetica Neue" w:hAnsi="Helvetica Neue" w:cs="Helvetica Neue"/>
          <w:color w:val="000000"/>
          <w:kern w:val="0"/>
          <w:sz w:val="32"/>
          <w:szCs w:val="32"/>
        </w:rPr>
        <w:t>11</w:t>
      </w:r>
      <w:r>
        <w:rPr>
          <w:rFonts w:ascii="Helvetica Neue" w:hAnsi="Helvetica Neue" w:cs="Helvetica Neue"/>
          <w:color w:val="000000"/>
          <w:kern w:val="0"/>
          <w:sz w:val="32"/>
          <w:szCs w:val="32"/>
        </w:rPr>
        <w:t>层</w:t>
      </w:r>
    </w:p>
    <w:p w14:paraId="1EFD9DB5" w14:textId="77777777" w:rsidR="00973783" w:rsidRDefault="004E41CD" w:rsidP="00973783">
      <w:pPr>
        <w:widowControl/>
        <w:autoSpaceDE w:val="0"/>
        <w:autoSpaceDN w:val="0"/>
        <w:adjustRightInd w:val="0"/>
        <w:spacing w:line="440" w:lineRule="atLeast"/>
        <w:jc w:val="left"/>
        <w:rPr>
          <w:rFonts w:ascii="Helvetica Neue" w:hAnsi="Helvetica Neue" w:cs="Helvetica Neue"/>
          <w:color w:val="000000"/>
          <w:kern w:val="0"/>
          <w:sz w:val="36"/>
          <w:szCs w:val="36"/>
        </w:rPr>
      </w:pPr>
      <w:hyperlink r:id="rId10" w:history="1">
        <w:r w:rsidR="00973783">
          <w:rPr>
            <w:rFonts w:ascii="Helvetica Neue" w:hAnsi="Helvetica Neue" w:cs="Helvetica Neue"/>
            <w:color w:val="0000E9"/>
            <w:kern w:val="0"/>
            <w:sz w:val="36"/>
            <w:szCs w:val="36"/>
            <w:u w:val="single" w:color="0000E9"/>
          </w:rPr>
          <w:t>电子邮箱</w:t>
        </w:r>
        <w:r w:rsidR="00973783">
          <w:rPr>
            <w:rFonts w:ascii="Helvetica Neue" w:hAnsi="Helvetica Neue" w:cs="Helvetica Neue"/>
            <w:color w:val="0000E9"/>
            <w:kern w:val="0"/>
            <w:sz w:val="36"/>
            <w:szCs w:val="36"/>
            <w:u w:val="single" w:color="0000E9"/>
          </w:rPr>
          <w:t>privacy@xiaomi.com</w:t>
        </w:r>
      </w:hyperlink>
    </w:p>
    <w:p w14:paraId="0297F69C" w14:textId="77777777" w:rsidR="00973783" w:rsidRDefault="00973783" w:rsidP="00973783">
      <w:pPr>
        <w:widowControl/>
        <w:autoSpaceDE w:val="0"/>
        <w:autoSpaceDN w:val="0"/>
        <w:adjustRightInd w:val="0"/>
        <w:spacing w:line="440" w:lineRule="atLeast"/>
        <w:jc w:val="left"/>
        <w:rPr>
          <w:rFonts w:ascii="Helvetica Neue" w:hAnsi="Helvetica Neue" w:cs="Helvetica Neue"/>
          <w:color w:val="000000"/>
          <w:kern w:val="0"/>
          <w:sz w:val="36"/>
          <w:szCs w:val="36"/>
        </w:rPr>
      </w:pPr>
    </w:p>
    <w:p w14:paraId="1ADC6796" w14:textId="77777777" w:rsidR="00973783" w:rsidRDefault="00973783" w:rsidP="00973783">
      <w:pPr>
        <w:widowControl/>
        <w:autoSpaceDE w:val="0"/>
        <w:autoSpaceDN w:val="0"/>
        <w:adjustRightInd w:val="0"/>
        <w:spacing w:line="440" w:lineRule="atLeast"/>
        <w:jc w:val="left"/>
        <w:rPr>
          <w:rFonts w:ascii="Arial" w:hAnsi="Arial" w:cs="Arial"/>
          <w:color w:val="000000"/>
          <w:kern w:val="0"/>
        </w:rPr>
      </w:pPr>
      <w:r>
        <w:rPr>
          <w:rFonts w:ascii="Helvetica Neue" w:hAnsi="Helvetica Neue" w:cs="Helvetica Neue"/>
          <w:color w:val="000000"/>
          <w:kern w:val="0"/>
          <w:sz w:val="36"/>
          <w:szCs w:val="36"/>
        </w:rPr>
        <w:t>感谢您花时间了解我们的隐私政策！</w:t>
      </w:r>
    </w:p>
    <w:p w14:paraId="147E9FB8" w14:textId="77777777" w:rsidR="00B71792" w:rsidRPr="00973783" w:rsidRDefault="004E41CD"/>
    <w:sectPr w:rsidR="00B71792" w:rsidRPr="00973783" w:rsidSect="00785415">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Times">
    <w:panose1 w:val="00000500000000020000"/>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4"/>
  <w:bordersDoNotSurroundHeader/>
  <w:bordersDoNotSurroundFooter/>
  <w:proofState w:spelling="clean" w:grammar="clean"/>
  <w:revisionView w:inkAnnotations="0"/>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3783"/>
    <w:rsid w:val="004E41CD"/>
    <w:rsid w:val="007D063A"/>
    <w:rsid w:val="00973783"/>
    <w:rsid w:val="00B10D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A557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privacy@xiaomi.com" TargetMode="External"/><Relationship Id="rId6" Type="http://schemas.openxmlformats.org/officeDocument/2006/relationships/hyperlink" Target="mailto:privacy@xiaomi.com" TargetMode="External"/><Relationship Id="rId7" Type="http://schemas.openxmlformats.org/officeDocument/2006/relationships/hyperlink" Target="mailto:privacy@xiaomi.com" TargetMode="External"/><Relationship Id="rId8" Type="http://schemas.openxmlformats.org/officeDocument/2006/relationships/hyperlink" Target="mailto:privacy@xiaomi.com" TargetMode="External"/><Relationship Id="rId9" Type="http://schemas.openxmlformats.org/officeDocument/2006/relationships/hyperlink" Target="mailto:%E5%A6%82%E6%9E%9C%E6%82%A8%E5%B8%8C%E6%9C%9B%E8%AF%B7%E6%B1%82%E8%AE%BF%E9%97%AE%E6%88%91%E4%BB%AC%E6%8C%81%E6%9C%89%E7%9A%84%E4%B8%AA%E4%BA%BA%E6%95%B0%E6%8D%AE%E6%88%96%E8%80%85%E5%A6%82%E6%9E%9C%E6%82%A8%E8%AE%A4%E4%B8%BA%E6%88%91%E4%BB%AC%E6%8C%81%E6%9C%89%E7%9A%84%E5%85%B3%E4%BA%8E%E6%82%A8%E7%9A%84%E4%BB%BB%E4%BD%95%E4%BF%A1%E6%81%AF%E6%98%AF%E4%B8%8D%E6%AD%A3%E7%A1%AE%E6%88%96%E4%B8%8D%E5%AE%8C%E6%95%B4%E7%9A%84%EF%BC%8C%E8%AF%B7%E5%B0%BD%E5%BF%AB%E8%87%B4%E4%BF%A1%E6%88%96%E8%80%85%E5%90%91%E4%B8%8B%E6%96%B9%E6%8F%90%E4%BE%9B%E7%9A%84%E7%94%B5%E5%AD%90%E9%82%AE%E7%AE%B1%E5%9C%B0%E5%9D%80%E5%8F%91%E9%80%81%E7%94%B5%E5%AD%90%E9%82%AE%E4%BB%B6%E8%81%94%E7%B3%BB%E6%88%91%E4%BB%AC%E3%80%82%E7%94%B5%E5%AD%90%E9%82%AE%E7%AE%B1%EF%BC%9Aprivacy@xiaomi.com" TargetMode="External"/><Relationship Id="rId10" Type="http://schemas.openxmlformats.org/officeDocument/2006/relationships/hyperlink" Target="mailto:%E7%94%B5%E5%AD%90%E9%82%AE%E7%AE%B1privacy@xiaomi.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1127</Words>
  <Characters>6428</Characters>
  <Application>Microsoft Macintosh Word</Application>
  <DocSecurity>0</DocSecurity>
  <Lines>53</Lines>
  <Paragraphs>15</Paragraphs>
  <ScaleCrop>false</ScaleCrop>
  <LinksUpToDate>false</LinksUpToDate>
  <CharactersWithSpaces>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司梦雨</dc:creator>
  <cp:keywords/>
  <dc:description/>
  <cp:lastModifiedBy>司梦雨</cp:lastModifiedBy>
  <cp:revision>3</cp:revision>
  <dcterms:created xsi:type="dcterms:W3CDTF">2018-03-13T07:30:00Z</dcterms:created>
  <dcterms:modified xsi:type="dcterms:W3CDTF">2018-03-16T06:57:00Z</dcterms:modified>
</cp:coreProperties>
</file>